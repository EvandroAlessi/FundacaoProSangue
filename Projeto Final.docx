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0" w:name="_Toc302641971"/>
      <w:bookmarkStart w:id="1" w:name="_Toc468485075"/>
      <w:r w:rsidRPr="00C66E0B">
        <w:rPr>
          <w:lang w:val="pt-BR"/>
        </w:rPr>
        <w:t>UNIVERSIDADE TECNOLÓGICA FEDERAL DO PARANÁ</w:t>
      </w:r>
      <w:bookmarkEnd w:id="0"/>
      <w:bookmarkEnd w:id="1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2" w:name="_Toc302641972"/>
      <w:bookmarkStart w:id="3" w:name="_Toc468485076"/>
      <w:bookmarkEnd w:id="2"/>
      <w:r>
        <w:rPr>
          <w:lang w:val="pt-BR"/>
        </w:rPr>
        <w:t>DEPARTAMENTO ACADÊMICO DE INFORMÁTICA</w:t>
      </w:r>
      <w:bookmarkEnd w:id="3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4" w:name="_Toc302641973"/>
      <w:bookmarkStart w:id="5" w:name="_Toc468485077"/>
      <w:r w:rsidRPr="00F756C1">
        <w:rPr>
          <w:lang w:val="pt-BR"/>
        </w:rPr>
        <w:t xml:space="preserve">TECNOLOGIA EM ANÁLISE E DESENVOLVIMENTO DE </w:t>
      </w:r>
      <w:bookmarkEnd w:id="4"/>
      <w:r>
        <w:rPr>
          <w:lang w:val="pt-BR"/>
        </w:rPr>
        <w:t>SISTEMAS</w:t>
      </w:r>
      <w:bookmarkEnd w:id="5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C56723" w:rsidRDefault="009D7E56" w:rsidP="009D7E56">
      <w:pPr>
        <w:pStyle w:val="CF-CapaeFolhadeRosto"/>
        <w:rPr>
          <w:lang w:val="pt-BR"/>
        </w:rPr>
      </w:pP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t>caio Schnepper</w:t>
      </w: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t>Eric Koiti Ueta</w:t>
      </w: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421F9B" w:rsidRDefault="00421F9B" w:rsidP="00421F9B">
      <w:pPr>
        <w:pStyle w:val="CF-CapaeFolhadeRosto"/>
        <w:rPr>
          <w:lang w:val="pt-BR"/>
        </w:rPr>
      </w:pPr>
      <w:r>
        <w:rPr>
          <w:lang w:val="pt-BR"/>
        </w:rPr>
        <w:t>Matheus bezerra filho</w:t>
      </w: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C5252B" w:rsidRDefault="009D7E56" w:rsidP="009D7E56">
      <w:pPr>
        <w:pStyle w:val="CF-TtulodaCapaedaFolhadeRosto"/>
        <w:outlineLvl w:val="0"/>
      </w:pPr>
      <w:bookmarkStart w:id="6" w:name="_Toc302641975"/>
      <w:bookmarkStart w:id="7" w:name="_Toc468485081"/>
      <w:r>
        <w:t>Projeto final de fundamentos de banco de dados</w:t>
      </w:r>
      <w:bookmarkEnd w:id="6"/>
      <w:bookmarkEnd w:id="7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8" w:name="_Toc302641976"/>
      <w:bookmarkEnd w:id="8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jc w:val="both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9" w:name="_Toc468485082"/>
      <w:r w:rsidRPr="7EBE52A7">
        <w:rPr>
          <w:lang w:val="pt-BR"/>
        </w:rPr>
        <w:t>PONTA GROSSA</w:t>
      </w:r>
      <w:bookmarkEnd w:id="9"/>
    </w:p>
    <w:p w:rsidR="009D7E56" w:rsidRPr="00A74EA3" w:rsidRDefault="00A74EA3" w:rsidP="009D7E56">
      <w:pPr>
        <w:pStyle w:val="CF-CapaeFolhadeRosto"/>
        <w:rPr>
          <w:lang w:val="pt-BR"/>
        </w:rPr>
      </w:pPr>
      <w:r>
        <w:rPr>
          <w:lang w:val="pt-BR"/>
        </w:rPr>
        <w:t>2018</w:t>
      </w:r>
    </w:p>
    <w:p w:rsidR="00A74EA3" w:rsidRPr="00C56723" w:rsidRDefault="009D7E56" w:rsidP="00A74EA3">
      <w:pPr>
        <w:pStyle w:val="CF-CapaeFolhadeRosto"/>
        <w:rPr>
          <w:lang w:val="pt-BR"/>
        </w:rPr>
      </w:pPr>
      <w:r w:rsidRPr="7EBE52A7">
        <w:rPr>
          <w:lang w:val="pt-BR"/>
        </w:rPr>
        <w:lastRenderedPageBreak/>
        <w:br w:type="page"/>
      </w: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lastRenderedPageBreak/>
        <w:t>caio Schnepper</w:t>
      </w: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t>Eric Koiti Ueta</w:t>
      </w:r>
    </w:p>
    <w:p w:rsidR="00421F9B" w:rsidRDefault="00421F9B" w:rsidP="00421F9B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421F9B" w:rsidRDefault="00421F9B" w:rsidP="00421F9B">
      <w:pPr>
        <w:pStyle w:val="CF-CapaeFolhadeRosto"/>
        <w:rPr>
          <w:lang w:val="pt-BR"/>
        </w:rPr>
      </w:pPr>
      <w:r>
        <w:rPr>
          <w:lang w:val="pt-BR"/>
        </w:rPr>
        <w:t>Matheus bezerra filho</w:t>
      </w:r>
    </w:p>
    <w:p w:rsidR="009D7E56" w:rsidRDefault="009D7E56" w:rsidP="00A74EA3">
      <w:pPr>
        <w:pStyle w:val="CF-CapaeFolhadeRosto"/>
        <w:outlineLvl w:val="0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  <w:bookmarkStart w:id="10" w:name="_Toc302641978"/>
      <w:bookmarkStart w:id="11" w:name="_Toc468485085"/>
      <w:bookmarkEnd w:id="10"/>
      <w:r w:rsidRPr="00600B27">
        <w:rPr>
          <w:rFonts w:cs="Arial"/>
        </w:rPr>
        <w:t>Projeto final de fundamentos de banco de dados</w:t>
      </w:r>
      <w:bookmarkEnd w:id="11"/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</w:p>
    <w:p w:rsidR="009D7E56" w:rsidRPr="00600B27" w:rsidRDefault="009D7E56" w:rsidP="009D7E56">
      <w:pPr>
        <w:pStyle w:val="CF-CapaeFolhadeRosto"/>
        <w:rPr>
          <w:rFonts w:cs="Arial"/>
          <w:sz w:val="28"/>
          <w:szCs w:val="28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A74EA3">
        <w:rPr>
          <w:rFonts w:eastAsia="Arial,Times New Roman" w:cs="Arial"/>
          <w:color w:val="000000" w:themeColor="text1"/>
          <w:lang w:val="pt-BR"/>
        </w:rPr>
        <w:t>Projeto final de</w:t>
      </w:r>
      <w:r w:rsidR="007943C3" w:rsidRPr="00A74EA3">
        <w:rPr>
          <w:rFonts w:eastAsia="Arial,Times New Roman" w:cs="Arial"/>
          <w:color w:val="000000" w:themeColor="text1"/>
          <w:lang w:val="pt-BR"/>
        </w:rPr>
        <w:t xml:space="preserve"> Fundamentos de Banco de D</w:t>
      </w:r>
      <w:r w:rsidRPr="00A74EA3">
        <w:rPr>
          <w:rFonts w:eastAsia="Arial,Times New Roman" w:cs="Arial"/>
          <w:color w:val="000000" w:themeColor="text1"/>
          <w:lang w:val="pt-BR"/>
        </w:rPr>
        <w:t xml:space="preserve">ados apresentado </w:t>
      </w:r>
      <w:r w:rsidRPr="00600B27">
        <w:rPr>
          <w:rFonts w:cs="Arial"/>
          <w:lang w:val="pt-BR"/>
        </w:rPr>
        <w:t>como requisito parcial</w:t>
      </w:r>
      <w:r>
        <w:rPr>
          <w:rFonts w:cs="Arial"/>
          <w:lang w:val="pt-BR"/>
        </w:rPr>
        <w:t xml:space="preserve"> </w:t>
      </w:r>
      <w:r w:rsidR="00A74EA3">
        <w:rPr>
          <w:rFonts w:cs="Arial"/>
          <w:lang w:val="pt-BR"/>
        </w:rPr>
        <w:t>para</w:t>
      </w:r>
      <w:r w:rsidRPr="00600B27">
        <w:rPr>
          <w:rFonts w:cs="Arial"/>
          <w:lang w:val="pt-BR"/>
        </w:rPr>
        <w:t xml:space="preserve"> obtenção da nota</w:t>
      </w:r>
      <w:r w:rsidR="00A74EA3">
        <w:rPr>
          <w:rFonts w:cs="Arial"/>
          <w:lang w:val="pt-BR"/>
        </w:rPr>
        <w:t xml:space="preserve"> e conclusão da matéria</w:t>
      </w:r>
      <w:r w:rsidRPr="00600B27">
        <w:rPr>
          <w:rFonts w:cs="Arial"/>
          <w:lang w:val="pt-BR"/>
        </w:rPr>
        <w:t>, Departamento</w:t>
      </w:r>
      <w:r>
        <w:rPr>
          <w:rFonts w:cs="Arial"/>
          <w:lang w:val="pt-BR"/>
        </w:rPr>
        <w:t xml:space="preserve"> Acadêmico</w:t>
      </w:r>
      <w:r w:rsidRPr="00600B27">
        <w:rPr>
          <w:rFonts w:cs="Arial"/>
          <w:lang w:val="pt-BR"/>
        </w:rPr>
        <w:t xml:space="preserve"> de </w:t>
      </w:r>
      <w:r>
        <w:rPr>
          <w:rFonts w:cs="Arial"/>
          <w:lang w:val="pt-BR"/>
        </w:rPr>
        <w:t xml:space="preserve">Informática </w:t>
      </w:r>
      <w:r w:rsidRPr="00600B27">
        <w:rPr>
          <w:rFonts w:cs="Arial"/>
          <w:lang w:val="pt-BR"/>
        </w:rPr>
        <w:t>da Universidade Tecnológica</w:t>
      </w:r>
      <w:r>
        <w:rPr>
          <w:rFonts w:cs="Arial"/>
          <w:lang w:val="pt-BR"/>
        </w:rPr>
        <w:t xml:space="preserve"> </w:t>
      </w:r>
      <w:r w:rsidRPr="00600B27">
        <w:rPr>
          <w:rFonts w:cs="Arial"/>
          <w:lang w:val="pt-BR"/>
        </w:rPr>
        <w:t>Federal do Paraná.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600B27">
        <w:rPr>
          <w:rFonts w:cs="Arial"/>
          <w:lang w:val="pt-BR"/>
        </w:rPr>
        <w:t>Professora: Simone de Almeida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A74EA3" w:rsidRDefault="009D7E56" w:rsidP="00A74EA3">
      <w:pPr>
        <w:pStyle w:val="CF-CapaeFolhadeRosto"/>
        <w:outlineLvl w:val="0"/>
        <w:rPr>
          <w:lang w:val="pt-BR"/>
        </w:rPr>
      </w:pPr>
      <w:bookmarkStart w:id="12" w:name="_Toc468485086"/>
      <w:r w:rsidRPr="7EBE52A7">
        <w:rPr>
          <w:lang w:val="pt-BR"/>
        </w:rPr>
        <w:t>PONTA GROSSA</w:t>
      </w:r>
      <w:bookmarkStart w:id="13" w:name="_Toc302641980"/>
      <w:bookmarkEnd w:id="12"/>
      <w:bookmarkEnd w:id="13"/>
    </w:p>
    <w:p w:rsidR="009D7E56" w:rsidRDefault="009D7E56" w:rsidP="00A74EA3">
      <w:pPr>
        <w:pStyle w:val="CF-CapaeFolhadeRosto"/>
        <w:outlineLvl w:val="0"/>
        <w:rPr>
          <w:lang w:val="pt-BR"/>
        </w:rPr>
      </w:pPr>
      <w:r w:rsidRPr="7EBE52A7">
        <w:rPr>
          <w:lang w:val="pt-BR"/>
        </w:rPr>
        <w:t>201</w:t>
      </w:r>
      <w:bookmarkStart w:id="14" w:name="_Toc302641982"/>
      <w:bookmarkEnd w:id="14"/>
      <w:r w:rsidR="00A74EA3">
        <w:rPr>
          <w:lang w:val="pt-BR"/>
        </w:rPr>
        <w:t>8</w:t>
      </w:r>
    </w:p>
    <w:p w:rsidR="00663A95" w:rsidRDefault="00663A95">
      <w:pPr>
        <w:pStyle w:val="TtuloPr-textual"/>
        <w:pageBreakBefore/>
      </w:pPr>
      <w:r>
        <w:lastRenderedPageBreak/>
        <w:t>SUMÁRIO</w:t>
      </w:r>
    </w:p>
    <w:p w:rsidR="00663A95" w:rsidRPr="008C1AE6" w:rsidRDefault="00663A95">
      <w:pPr>
        <w:pStyle w:val="TtuloPsTextual"/>
        <w:numPr>
          <w:ilvl w:val="0"/>
          <w:numId w:val="0"/>
        </w:numPr>
      </w:pP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1</w:t>
      </w:r>
      <w:r w:rsidRPr="008C1AE6">
        <w:rPr>
          <w:b/>
        </w:rPr>
        <w:tab/>
        <w:t>INTRODUÇÃO</w:t>
      </w:r>
      <w:r w:rsidRPr="008C1AE6">
        <w:t>...........................................................................</w:t>
      </w:r>
      <w:r>
        <w:t>.</w:t>
      </w:r>
      <w:r w:rsidRPr="008C1AE6">
        <w:t>.</w:t>
      </w:r>
      <w:r w:rsidRPr="008C1AE6">
        <w:rPr>
          <w:b/>
        </w:rPr>
        <w:t>4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</w:t>
      </w:r>
      <w:r w:rsidRPr="008C1AE6">
        <w:rPr>
          <w:b/>
        </w:rPr>
        <w:tab/>
        <w:t>DESENVOLVIMENTO</w:t>
      </w:r>
      <w:r w:rsidRPr="008C1AE6">
        <w:t>............................................</w:t>
      </w:r>
      <w:r w:rsidRPr="008C1AE6">
        <w:t>....................</w:t>
      </w:r>
      <w:r>
        <w:t>.</w:t>
      </w:r>
      <w:r w:rsidRPr="008C1AE6">
        <w:rPr>
          <w:b/>
        </w:rPr>
        <w:t>5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2.1</w:t>
      </w:r>
      <w:r w:rsidRPr="008C1AE6">
        <w:rPr>
          <w:b/>
        </w:rPr>
        <w:tab/>
        <w:t>MODELO DE ENTIDADE E RELACIONAMENTO</w:t>
      </w:r>
      <w:proofErr w:type="gramStart"/>
      <w:r w:rsidRPr="008C1AE6">
        <w:t>.....................</w:t>
      </w:r>
      <w:r>
        <w:t>.</w:t>
      </w:r>
      <w:proofErr w:type="gramEnd"/>
      <w:r>
        <w:rPr>
          <w:b/>
        </w:rPr>
        <w:t>6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2.2</w:t>
      </w:r>
      <w:r w:rsidRPr="008C1AE6">
        <w:rPr>
          <w:b/>
        </w:rPr>
        <w:tab/>
        <w:t>MODELO RELACIONAL</w:t>
      </w:r>
      <w:proofErr w:type="gramStart"/>
      <w:r w:rsidRPr="008C1AE6">
        <w:t>................................................</w:t>
      </w:r>
      <w:r w:rsidRPr="008C1AE6">
        <w:t>............</w:t>
      </w:r>
      <w:r>
        <w:t>..</w:t>
      </w:r>
      <w:proofErr w:type="gramEnd"/>
      <w:r>
        <w:rPr>
          <w:b/>
        </w:rPr>
        <w:t>7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2.3</w:t>
      </w:r>
      <w:r w:rsidRPr="008C1AE6">
        <w:rPr>
          <w:b/>
        </w:rPr>
        <w:tab/>
        <w:t>SCRIPT SQL DE CRIAÇÃO DA BASE DE DADOS</w:t>
      </w:r>
      <w:r w:rsidRPr="008C1AE6">
        <w:rPr>
          <w:b/>
        </w:rPr>
        <w:tab/>
      </w:r>
      <w:proofErr w:type="gramStart"/>
      <w:r>
        <w:t>...................</w:t>
      </w:r>
      <w:proofErr w:type="gramEnd"/>
      <w:r w:rsidRPr="008C1AE6">
        <w:rPr>
          <w:b/>
        </w:rPr>
        <w:t>8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2.4</w:t>
      </w:r>
      <w:r w:rsidRPr="008C1AE6">
        <w:rPr>
          <w:b/>
        </w:rPr>
        <w:tab/>
        <w:t>SCRIPT SQL DE CRIAÇÃO DAS STORED PROCEDURES</w:t>
      </w:r>
      <w:proofErr w:type="gramStart"/>
      <w:r>
        <w:t>..</w:t>
      </w:r>
      <w:proofErr w:type="gramEnd"/>
      <w:r>
        <w:rPr>
          <w:b/>
        </w:rPr>
        <w:t>13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2.5</w:t>
      </w:r>
      <w:r w:rsidRPr="008C1AE6">
        <w:rPr>
          <w:b/>
        </w:rPr>
        <w:tab/>
        <w:t>SCRIPT SQL DE CRIAÇÃO DOS INDÍCES</w:t>
      </w:r>
      <w:proofErr w:type="gramStart"/>
      <w:r w:rsidRPr="008C1AE6">
        <w:t>.....................</w:t>
      </w:r>
      <w:r>
        <w:t>.........</w:t>
      </w:r>
      <w:r w:rsidRPr="008C1AE6">
        <w:t>.</w:t>
      </w:r>
      <w:proofErr w:type="gramEnd"/>
      <w:r>
        <w:rPr>
          <w:b/>
        </w:rPr>
        <w:t>14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2.6</w:t>
      </w:r>
      <w:r w:rsidRPr="008C1AE6">
        <w:rPr>
          <w:b/>
        </w:rPr>
        <w:tab/>
        <w:t>SCRIPT SQL DE CRIAÇÃO DAS VIEWS</w:t>
      </w:r>
      <w:proofErr w:type="gramStart"/>
      <w:r w:rsidRPr="008C1AE6">
        <w:t>.....................</w:t>
      </w:r>
      <w:r>
        <w:t>.............</w:t>
      </w:r>
      <w:proofErr w:type="gramEnd"/>
      <w:r>
        <w:rPr>
          <w:b/>
        </w:rPr>
        <w:t>15</w:t>
      </w:r>
    </w:p>
    <w:p w:rsidR="008C1AE6" w:rsidRPr="008C1AE6" w:rsidRDefault="008C1AE6" w:rsidP="008C1AE6">
      <w:pPr>
        <w:pStyle w:val="Texto"/>
        <w:rPr>
          <w:b/>
        </w:rPr>
      </w:pPr>
      <w:r w:rsidRPr="008C1AE6">
        <w:rPr>
          <w:b/>
        </w:rPr>
        <w:t>3</w:t>
      </w:r>
      <w:r w:rsidRPr="008C1AE6">
        <w:rPr>
          <w:b/>
        </w:rPr>
        <w:tab/>
        <w:t>CONCLUSÃO</w:t>
      </w:r>
      <w:r>
        <w:t>..............................................................................</w:t>
      </w:r>
      <w:r>
        <w:rPr>
          <w:b/>
        </w:rPr>
        <w:t>1</w:t>
      </w:r>
      <w:bookmarkStart w:id="15" w:name="_GoBack"/>
      <w:bookmarkEnd w:id="15"/>
      <w:r w:rsidRPr="008C1AE6">
        <w:rPr>
          <w:b/>
        </w:rPr>
        <w:t>6</w:t>
      </w:r>
    </w:p>
    <w:p w:rsidR="008C1AE6" w:rsidRPr="008C1AE6" w:rsidRDefault="008C1AE6" w:rsidP="008C1AE6">
      <w:pPr>
        <w:pStyle w:val="Texto"/>
        <w:sectPr w:rsidR="008C1AE6" w:rsidRPr="008C1AE6">
          <w:headerReference w:type="even" r:id="rId9"/>
          <w:headerReference w:type="default" r:id="rId10"/>
          <w:headerReference w:type="first" r:id="rId11"/>
          <w:pgSz w:w="11906" w:h="16838"/>
          <w:pgMar w:top="1701" w:right="1134" w:bottom="1134" w:left="1701" w:header="709" w:footer="720" w:gutter="0"/>
          <w:pgNumType w:start="1"/>
          <w:cols w:space="720"/>
          <w:docGrid w:linePitch="360"/>
        </w:sectPr>
      </w:pPr>
    </w:p>
    <w:p w:rsidR="00F0687E" w:rsidRDefault="007F25A9" w:rsidP="0089043C">
      <w:pPr>
        <w:pStyle w:val="Ttulo1"/>
        <w:ind w:left="0" w:firstLine="0"/>
        <w:rPr>
          <w:szCs w:val="24"/>
        </w:rPr>
      </w:pPr>
      <w:bookmarkStart w:id="16" w:name="_Toc468489545"/>
      <w:r>
        <w:rPr>
          <w:szCs w:val="24"/>
        </w:rPr>
        <w:lastRenderedPageBreak/>
        <w:t>INTRODUÇÃO</w:t>
      </w:r>
      <w:bookmarkEnd w:id="16"/>
    </w:p>
    <w:p w:rsidR="006C10D1" w:rsidRPr="006C10D1" w:rsidRDefault="006C10D1" w:rsidP="0089043C">
      <w:pPr>
        <w:pStyle w:val="Texto"/>
      </w:pPr>
    </w:p>
    <w:p w:rsidR="00421F9B" w:rsidRDefault="00421F9B" w:rsidP="00421F9B">
      <w:pPr>
        <w:pStyle w:val="TextodoTrabalho"/>
        <w:ind w:firstLine="709"/>
      </w:pPr>
      <w:r>
        <w:t>Este projeto representa o processo que leva à criação de um banco de dados para a administração de um banco de sangue, partindo da criação do modelo ent</w:t>
      </w:r>
      <w:r>
        <w:t>i</w:t>
      </w:r>
      <w:r>
        <w:t>dade e relacionamento e finalizando no banco físico seguindo o que foi descrito no enunciado do projeto, utilizando views para realizar a consulta de dados mais ava</w:t>
      </w:r>
      <w:r>
        <w:t>n</w:t>
      </w:r>
      <w:r>
        <w:t>çados e stored procedure para manipulação desses dados. Este projeto será utiliz</w:t>
      </w:r>
      <w:r>
        <w:t>a</w:t>
      </w:r>
      <w:r>
        <w:t>do como método avaliativo da equipe a fim de obter nota parcial para a disciplina de Fundamentos de Banco de Dados, demandando a aplicação de conhecimentos e conceitos aprendidos durante o semestre.</w:t>
      </w:r>
    </w:p>
    <w:p w:rsidR="00421F9B" w:rsidRDefault="00421F9B" w:rsidP="00421F9B">
      <w:pPr>
        <w:pStyle w:val="TextodoTrabalho"/>
        <w:ind w:firstLine="709"/>
      </w:pPr>
      <w:r>
        <w:t>A estrutura do projeto é: modelo de entidade e relacionamento, modelo relac</w:t>
      </w:r>
      <w:r>
        <w:t>i</w:t>
      </w:r>
      <w:r>
        <w:t>onal, scripts de criação do banco de dados, scripts de criação das stored proced</w:t>
      </w:r>
      <w:r>
        <w:t>u</w:t>
      </w:r>
      <w:r>
        <w:t>res, scripts de criação dos índices e script de criação das views.</w:t>
      </w:r>
    </w:p>
    <w:p w:rsidR="0089043C" w:rsidRDefault="0089043C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736226" w:rsidRDefault="007773F1" w:rsidP="0089043C">
      <w:pPr>
        <w:pStyle w:val="Ttulo1"/>
        <w:ind w:left="0" w:firstLine="0"/>
        <w:rPr>
          <w:szCs w:val="24"/>
        </w:rPr>
      </w:pPr>
      <w:bookmarkStart w:id="17" w:name="_Toc468489546"/>
      <w:r>
        <w:rPr>
          <w:szCs w:val="24"/>
        </w:rPr>
        <w:t>desenvolvimento</w:t>
      </w:r>
      <w:bookmarkEnd w:id="17"/>
    </w:p>
    <w:p w:rsidR="003F1C1F" w:rsidRPr="003F1C1F" w:rsidRDefault="003F1C1F" w:rsidP="003F1C1F">
      <w:pPr>
        <w:pStyle w:val="Texto"/>
      </w:pPr>
    </w:p>
    <w:p w:rsidR="00421F9B" w:rsidRDefault="00421F9B" w:rsidP="00421F9B">
      <w:pPr>
        <w:pStyle w:val="Texto"/>
      </w:pPr>
      <w:r>
        <w:t>O objetivo almejado com a criação do banco de dados foi de além do armazenamento dos dados referentes às doações de sangue dos doadores e detecção de possíveis doenças presentes do sangue, também gerenciar esses dados de maneira eficiente, e dessa forma viabilizar o armazenamento de doações ou exames passados, mantendo então a base de dados a mais conservadora possível em relação aos dados contidos nela. A modelagem foi desenvolvida com foco na optimização da base de dados, tendo o seguinte funcionamento:</w:t>
      </w:r>
    </w:p>
    <w:p w:rsidR="00421F9B" w:rsidRDefault="00421F9B" w:rsidP="00421F9B">
      <w:pPr>
        <w:pStyle w:val="Texto"/>
      </w:pPr>
      <w:r>
        <w:t>- Para iniciar o processo de doação, o doador deve primeiramente fazer o exame de anemia, caso o nível de hemoglobina do doador esteja a baixo do estabelecido para a doação, o processo de doação é interrompido.</w:t>
      </w:r>
    </w:p>
    <w:p w:rsidR="00421F9B" w:rsidRDefault="00421F9B" w:rsidP="00421F9B">
      <w:pPr>
        <w:pStyle w:val="Texto"/>
        <w:rPr>
          <w:szCs w:val="24"/>
        </w:rPr>
      </w:pPr>
      <w:r>
        <w:t xml:space="preserve">- </w:t>
      </w:r>
      <w:r>
        <w:rPr>
          <w:szCs w:val="24"/>
        </w:rPr>
        <w:t>Para casos de doadores frequentes, o sistema irá fazer a busca da última data da última doação realizada, e para realizar uma nova doação o período não poderá ser inferior a 90 dias para homens ou 120 dias para mulheres.</w:t>
      </w:r>
    </w:p>
    <w:p w:rsidR="00421F9B" w:rsidRDefault="00421F9B" w:rsidP="00421F9B">
      <w:pPr>
        <w:pStyle w:val="Texto"/>
      </w:pPr>
      <w:r>
        <w:t>- Caso seja feita a constatação de que o doador é inapto a realizar a doação, seus dados ficam salvos na base de dados.</w:t>
      </w:r>
    </w:p>
    <w:p w:rsidR="00421F9B" w:rsidRDefault="00421F9B" w:rsidP="00421F9B">
      <w:pPr>
        <w:pStyle w:val="Texto"/>
      </w:pPr>
      <w:r>
        <w:t>- Para realmente concluir uma doação, é necessário que o doador atenda a todos os requisitos da fundação pró-sangue, tanto em exames quanto na triagem clínica.</w:t>
      </w:r>
    </w:p>
    <w:p w:rsidR="00421F9B" w:rsidRDefault="00421F9B" w:rsidP="00421F9B">
      <w:pPr>
        <w:pStyle w:val="Texto"/>
      </w:pPr>
      <w:r>
        <w:t>- A exclusão de dados apenas é permitida, se houver casos de tuplas apenas com chaves.</w:t>
      </w:r>
    </w:p>
    <w:p w:rsidR="00421F9B" w:rsidRDefault="00421F9B" w:rsidP="00421F9B">
      <w:pPr>
        <w:pStyle w:val="Texto"/>
      </w:pPr>
      <w:r>
        <w:t>A análise do enunciado que resultou no modelo apresentado baseou-se no fato de que para finalizar o processo de doação de sangue, o doador deve passar por uma série de exames necessários que são feitos individualmente entre si para liberação de sua efetiva doação. Como também o controle de futuras novas doações feitas por um mesmo doador. Portanto, não há necessidade de preocupação caso o doador seja convocado para uma consulta médica ou para repetição de exame.</w:t>
      </w: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Pr="00F556A6" w:rsidRDefault="006A1320" w:rsidP="00BA6740">
      <w:pPr>
        <w:pStyle w:val="Texto"/>
        <w:ind w:firstLine="0"/>
      </w:pPr>
    </w:p>
    <w:p w:rsidR="00663A95" w:rsidRPr="005855AF" w:rsidRDefault="004664FE" w:rsidP="0089043C">
      <w:pPr>
        <w:pStyle w:val="Ttulo2"/>
        <w:ind w:left="0" w:firstLine="0"/>
        <w:rPr>
          <w:b/>
          <w:szCs w:val="24"/>
        </w:rPr>
      </w:pPr>
      <w:bookmarkStart w:id="18" w:name="_Toc468489547"/>
      <w:r>
        <w:rPr>
          <w:b/>
          <w:noProof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B3BED47" wp14:editId="650A8206">
            <wp:simplePos x="0" y="0"/>
            <wp:positionH relativeFrom="column">
              <wp:posOffset>-1004570</wp:posOffset>
            </wp:positionH>
            <wp:positionV relativeFrom="paragraph">
              <wp:posOffset>567690</wp:posOffset>
            </wp:positionV>
            <wp:extent cx="7396480" cy="4572000"/>
            <wp:effectExtent l="0" t="0" r="0" b="0"/>
            <wp:wrapSquare wrapText="bothSides"/>
            <wp:docPr id="5" name="Imagem 5" descr="C:\Users\Maths\Desktop\Conceitu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s\Desktop\Conceitual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5A9" w:rsidRPr="005855AF">
        <w:rPr>
          <w:b/>
          <w:szCs w:val="24"/>
        </w:rPr>
        <w:t>MODELO DE ENTIDADE E RELACIONAMENTO</w:t>
      </w:r>
      <w:bookmarkEnd w:id="18"/>
    </w:p>
    <w:p w:rsidR="00663A95" w:rsidRDefault="00663A95" w:rsidP="00DE265B">
      <w:pPr>
        <w:pStyle w:val="Texto"/>
        <w:jc w:val="center"/>
        <w:rPr>
          <w:szCs w:val="24"/>
        </w:rPr>
      </w:pPr>
    </w:p>
    <w:p w:rsidR="006A1320" w:rsidRDefault="006A1320" w:rsidP="00DE265B">
      <w:pPr>
        <w:pStyle w:val="Texto"/>
        <w:ind w:firstLine="0"/>
        <w:jc w:val="left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437C1A" w:rsidRDefault="00437C1A" w:rsidP="006A1320">
      <w:pPr>
        <w:pStyle w:val="Texto"/>
        <w:ind w:firstLine="0"/>
        <w:rPr>
          <w:szCs w:val="24"/>
        </w:rPr>
      </w:pPr>
    </w:p>
    <w:p w:rsidR="00BF050B" w:rsidRDefault="00BF050B" w:rsidP="006A1320">
      <w:pPr>
        <w:pStyle w:val="Texto"/>
        <w:ind w:firstLine="0"/>
        <w:rPr>
          <w:szCs w:val="24"/>
        </w:rPr>
      </w:pPr>
    </w:p>
    <w:p w:rsidR="00DE265B" w:rsidRDefault="00DE265B" w:rsidP="00DE265B">
      <w:pPr>
        <w:pStyle w:val="Ttulo2"/>
        <w:numPr>
          <w:ilvl w:val="0"/>
          <w:numId w:val="0"/>
        </w:numPr>
        <w:rPr>
          <w:b/>
          <w:szCs w:val="24"/>
        </w:rPr>
      </w:pPr>
      <w:bookmarkStart w:id="19" w:name="_Toc468489548"/>
    </w:p>
    <w:p w:rsidR="008C4185" w:rsidRPr="005855AF" w:rsidRDefault="008C4185" w:rsidP="0089043C">
      <w:pPr>
        <w:pStyle w:val="Ttulo2"/>
        <w:ind w:left="0" w:firstLine="0"/>
        <w:rPr>
          <w:b/>
          <w:szCs w:val="24"/>
        </w:rPr>
      </w:pPr>
      <w:r w:rsidRPr="005855AF">
        <w:rPr>
          <w:b/>
          <w:szCs w:val="24"/>
        </w:rPr>
        <w:t>MODELO RELACIONAL</w:t>
      </w:r>
      <w:bookmarkEnd w:id="19"/>
    </w:p>
    <w:p w:rsidR="008C4185" w:rsidRDefault="008C4185" w:rsidP="0089043C">
      <w:pPr>
        <w:pStyle w:val="Texto"/>
        <w:rPr>
          <w:szCs w:val="24"/>
        </w:rPr>
      </w:pPr>
    </w:p>
    <w:p w:rsidR="00877610" w:rsidRDefault="00DE265B" w:rsidP="00CA148D">
      <w:pPr>
        <w:pStyle w:val="Texto"/>
        <w:ind w:firstLine="0"/>
        <w:rPr>
          <w:szCs w:val="24"/>
        </w:rPr>
      </w:pPr>
      <w:r>
        <w:rPr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C68ACEE" wp14:editId="56BF1FC5">
            <wp:simplePos x="0" y="0"/>
            <wp:positionH relativeFrom="column">
              <wp:posOffset>-880745</wp:posOffset>
            </wp:positionH>
            <wp:positionV relativeFrom="paragraph">
              <wp:posOffset>-40005</wp:posOffset>
            </wp:positionV>
            <wp:extent cx="7000875" cy="4284345"/>
            <wp:effectExtent l="0" t="0" r="9525" b="1905"/>
            <wp:wrapSquare wrapText="bothSides"/>
            <wp:docPr id="4" name="Imagem 4" descr="C:\Users\Maths\Desktop\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hs\Desktop\Logic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733" w:rsidRDefault="00245733" w:rsidP="0089043C">
      <w:pPr>
        <w:pStyle w:val="Texto"/>
        <w:rPr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rPr>
          <w:b/>
          <w:szCs w:val="24"/>
        </w:rPr>
      </w:pPr>
      <w:bookmarkStart w:id="20" w:name="_Toc468489549"/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7B3D2C" w:rsidRDefault="006C10D1" w:rsidP="007B3D2C">
      <w:pPr>
        <w:pStyle w:val="Ttulo2"/>
        <w:ind w:left="576" w:hanging="576"/>
        <w:rPr>
          <w:b/>
          <w:szCs w:val="24"/>
        </w:rPr>
      </w:pPr>
      <w:r w:rsidRPr="005855AF">
        <w:rPr>
          <w:b/>
          <w:szCs w:val="24"/>
        </w:rPr>
        <w:t>SCRIPT SQL DE CRIAÇÃO Da</w:t>
      </w:r>
      <w:r w:rsidR="00245733" w:rsidRPr="005855AF">
        <w:rPr>
          <w:b/>
          <w:szCs w:val="24"/>
        </w:rPr>
        <w:t xml:space="preserve"> BA</w:t>
      </w:r>
      <w:r w:rsidRPr="005855AF">
        <w:rPr>
          <w:b/>
          <w:szCs w:val="24"/>
        </w:rPr>
        <w:t xml:space="preserve">se </w:t>
      </w:r>
      <w:r w:rsidR="00245733" w:rsidRPr="005855AF">
        <w:rPr>
          <w:b/>
          <w:szCs w:val="24"/>
        </w:rPr>
        <w:t>DE DADOS</w:t>
      </w:r>
      <w:bookmarkEnd w:id="20"/>
    </w:p>
    <w:p w:rsidR="00F74040" w:rsidRPr="00F74040" w:rsidRDefault="00F74040" w:rsidP="003F2524">
      <w:pPr>
        <w:pStyle w:val="Texto"/>
        <w:jc w:val="left"/>
      </w:pP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>CREATE DATABASE BANCOSANGUE;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>USE BANCOSANGUE;</w:t>
      </w:r>
    </w:p>
    <w:p w:rsidR="004A2F38" w:rsidRPr="004A2F38" w:rsidRDefault="004A2F38" w:rsidP="004A2F38">
      <w:pPr>
        <w:pStyle w:val="Texto"/>
        <w:rPr>
          <w:sz w:val="22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Doador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IDDoador INTEGER NOT NULL AUTO_INCREMENT,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</w:rPr>
        <w:t xml:space="preserve">Nome </w:t>
      </w:r>
      <w:proofErr w:type="gramStart"/>
      <w:r w:rsidRPr="004A2F38">
        <w:rPr>
          <w:sz w:val="22"/>
        </w:rPr>
        <w:t>VARCHAR(</w:t>
      </w:r>
      <w:proofErr w:type="gramEnd"/>
      <w:r w:rsidRPr="004A2F38">
        <w:rPr>
          <w:sz w:val="22"/>
        </w:rPr>
        <w:t>150),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Sexo </w:t>
      </w:r>
      <w:proofErr w:type="gramStart"/>
      <w:r w:rsidRPr="004A2F38">
        <w:rPr>
          <w:sz w:val="22"/>
        </w:rPr>
        <w:t>CHAR(</w:t>
      </w:r>
      <w:proofErr w:type="gramEnd"/>
      <w:r w:rsidRPr="004A2F38">
        <w:rPr>
          <w:sz w:val="22"/>
        </w:rPr>
        <w:t>1),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RG </w:t>
      </w:r>
      <w:proofErr w:type="gramStart"/>
      <w:r w:rsidRPr="004A2F38">
        <w:rPr>
          <w:sz w:val="22"/>
        </w:rPr>
        <w:t>VARCHAR(</w:t>
      </w:r>
      <w:proofErr w:type="gramEnd"/>
      <w:r w:rsidRPr="004A2F38">
        <w:rPr>
          <w:sz w:val="22"/>
        </w:rPr>
        <w:t>20),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NomeMae</w:t>
      </w:r>
      <w:proofErr w:type="gramEnd"/>
      <w:r w:rsidRPr="004A2F38">
        <w:rPr>
          <w:sz w:val="22"/>
        </w:rPr>
        <w:t xml:space="preserve"> VARCHAR(150),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NomePai</w:t>
      </w:r>
      <w:proofErr w:type="gramEnd"/>
      <w:r w:rsidRPr="004A2F38">
        <w:rPr>
          <w:sz w:val="22"/>
        </w:rPr>
        <w:t xml:space="preserve"> VARCHAR(150),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DataNascimento</w:t>
      </w:r>
      <w:proofErr w:type="gramEnd"/>
      <w:r w:rsidRPr="004A2F38">
        <w:rPr>
          <w:sz w:val="22"/>
        </w:rPr>
        <w:t xml:space="preserve">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</w:rPr>
        <w:t xml:space="preserve">    </w:t>
      </w:r>
      <w:r w:rsidRPr="004A2F38">
        <w:rPr>
          <w:sz w:val="22"/>
          <w:lang w:val="en-US"/>
        </w:rPr>
        <w:t xml:space="preserve">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IDDoador)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Endereco (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  <w:lang w:val="en-US"/>
        </w:rPr>
        <w:tab/>
      </w:r>
      <w:proofErr w:type="gramStart"/>
      <w:r w:rsidRPr="004A2F38">
        <w:rPr>
          <w:sz w:val="22"/>
        </w:rPr>
        <w:t>IDEndereco</w:t>
      </w:r>
      <w:proofErr w:type="gramEnd"/>
      <w:r w:rsidRPr="004A2F38">
        <w:rPr>
          <w:sz w:val="22"/>
        </w:rPr>
        <w:t xml:space="preserve"> INTEGER NOT NULL AUTO_INCREMENT,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>Numero INTEGER,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Cidade </w:t>
      </w:r>
      <w:proofErr w:type="gramStart"/>
      <w:r w:rsidRPr="004A2F38">
        <w:rPr>
          <w:sz w:val="22"/>
        </w:rPr>
        <w:t>VARCHAR(</w:t>
      </w:r>
      <w:proofErr w:type="gramEnd"/>
      <w:r w:rsidRPr="004A2F38">
        <w:rPr>
          <w:sz w:val="22"/>
        </w:rPr>
        <w:t>150),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UF </w:t>
      </w:r>
      <w:proofErr w:type="gramStart"/>
      <w:r w:rsidRPr="004A2F38">
        <w:rPr>
          <w:sz w:val="22"/>
        </w:rPr>
        <w:t>CHAR(</w:t>
      </w:r>
      <w:proofErr w:type="gramEnd"/>
      <w:r w:rsidRPr="004A2F38">
        <w:rPr>
          <w:sz w:val="22"/>
        </w:rPr>
        <w:t>2),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Bairro </w:t>
      </w:r>
      <w:proofErr w:type="gramStart"/>
      <w:r w:rsidRPr="004A2F38">
        <w:rPr>
          <w:sz w:val="22"/>
        </w:rPr>
        <w:t>VARCHAR(</w:t>
      </w:r>
      <w:proofErr w:type="gramEnd"/>
      <w:r w:rsidRPr="004A2F38">
        <w:rPr>
          <w:sz w:val="22"/>
        </w:rPr>
        <w:t>150),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Rua </w:t>
      </w:r>
      <w:proofErr w:type="gramStart"/>
      <w:r w:rsidRPr="004A2F38">
        <w:rPr>
          <w:sz w:val="22"/>
        </w:rPr>
        <w:t>VARCHAR(</w:t>
      </w:r>
      <w:proofErr w:type="gramEnd"/>
      <w:r w:rsidRPr="004A2F38">
        <w:rPr>
          <w:sz w:val="22"/>
        </w:rPr>
        <w:t>150),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</w:rPr>
        <w:t xml:space="preserve">    </w:t>
      </w:r>
      <w:r w:rsidRPr="004A2F38">
        <w:rPr>
          <w:sz w:val="22"/>
          <w:lang w:val="en-US"/>
        </w:rPr>
        <w:t>IDDoador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IDEndereco),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IDDoador) REFERENCES Doador (IDDoador)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lastRenderedPageBreak/>
        <w:tab/>
      </w:r>
      <w:r w:rsidRPr="004A2F38">
        <w:rPr>
          <w:sz w:val="22"/>
          <w:lang w:val="en-US"/>
        </w:rPr>
        <w:tab/>
        <w:t xml:space="preserve">ON UPDATE CASCADE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TesteAnemia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IDTesteAnemia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NivelHemoglobina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150),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IDDoador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IDTesteAnemia),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IDDoador) REFERENCES Doador (IDDoador)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 xml:space="preserve">ON UPDATE CASCADE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Entrevista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IDEntrevista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Apto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IDTesteAnemia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IDEntrevista),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IDTesteAnemia) REFERENCES TesteAnemia(IDTesteAnemia)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>ON UPDATE RESTRICT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Doacao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IDDoacao INTEGER NOT NULL AUTO_INCREMENT,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</w:rPr>
        <w:t>Data DATETIME,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QtdSangue</w:t>
      </w:r>
      <w:proofErr w:type="gramEnd"/>
      <w:r w:rsidRPr="004A2F38">
        <w:rPr>
          <w:sz w:val="22"/>
        </w:rPr>
        <w:t xml:space="preserve"> NUMERIC(5,2),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IDEntrevista</w:t>
      </w:r>
      <w:proofErr w:type="gramEnd"/>
      <w:r w:rsidRPr="004A2F38">
        <w:rPr>
          <w:sz w:val="22"/>
        </w:rPr>
        <w:t xml:space="preserve"> INTEGER NOT NULL,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 xml:space="preserve">    PRIMARY </w:t>
      </w:r>
      <w:proofErr w:type="gramStart"/>
      <w:r w:rsidRPr="004A2F38">
        <w:rPr>
          <w:sz w:val="22"/>
        </w:rPr>
        <w:t>KEY(</w:t>
      </w:r>
      <w:proofErr w:type="gramEnd"/>
      <w:r w:rsidRPr="004A2F38">
        <w:rPr>
          <w:sz w:val="22"/>
        </w:rPr>
        <w:t>IDDoacao),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FOREIGN </w:t>
      </w:r>
      <w:proofErr w:type="gramStart"/>
      <w:r w:rsidRPr="004A2F38">
        <w:rPr>
          <w:sz w:val="22"/>
        </w:rPr>
        <w:t>KEY(</w:t>
      </w:r>
      <w:proofErr w:type="gramEnd"/>
      <w:r w:rsidRPr="004A2F38">
        <w:rPr>
          <w:sz w:val="22"/>
        </w:rPr>
        <w:t>IDEntrevista) REFERENCES Entrevista(IDEntrevista)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</w:rPr>
        <w:tab/>
      </w:r>
      <w:r w:rsidRPr="004A2F38">
        <w:rPr>
          <w:sz w:val="22"/>
        </w:rPr>
        <w:tab/>
      </w:r>
      <w:r w:rsidRPr="004A2F38">
        <w:rPr>
          <w:sz w:val="22"/>
          <w:lang w:val="en-US"/>
        </w:rPr>
        <w:t>ON UPDATE RESTRICT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lastRenderedPageBreak/>
        <w:t>CREATE TABLE TriagemSorologica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IDTriagemSorologica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AIDS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Sifilis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HepatiteB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HepatiteC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DoencaChagas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HTLV TINYINT,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IDDoacao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IDTriagemSorologica),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IDDoacao) REFERENCES Doacao (IDDoacao)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UPDATE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TipoSangue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IDTipoSangue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RH </w:t>
      </w:r>
      <w:proofErr w:type="gramStart"/>
      <w:r w:rsidRPr="004A2F38">
        <w:rPr>
          <w:sz w:val="22"/>
          <w:lang w:val="en-US"/>
        </w:rPr>
        <w:t>CHAR(</w:t>
      </w:r>
      <w:proofErr w:type="gramEnd"/>
      <w:r w:rsidRPr="004A2F38">
        <w:rPr>
          <w:sz w:val="22"/>
          <w:lang w:val="en-US"/>
        </w:rPr>
        <w:t>1),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ABO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2),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IDTipoSangue)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Imunohematologia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IDImunohematologia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TemCorpoIrregular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300),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IDDoacao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IDTipoSangue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IDImunohematologia),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IDTipoSangue) REFERENCES TipoSangue(IDTipoSangue)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 xml:space="preserve">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IDDoacao) REFERENCES Doacao (IDDoacao)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UPDATE CASCADE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SangueApto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IDSangueApto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DataVencimento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IDDoacao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IDTipoSangue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IDSangueApto),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IDTipoSangue) REFERENCES TipoSangue(IDTipoSangue)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 xml:space="preserve">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IDDoacao) REFERENCES Doacao (IDDoacao)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UPDATE CASCADE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Medico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IDMedico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Registro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10),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Nome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150),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IDMedico)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Consulta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IDConsulta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Descricao </w:t>
      </w:r>
      <w:proofErr w:type="gramStart"/>
      <w:r w:rsidRPr="004A2F38">
        <w:rPr>
          <w:sz w:val="22"/>
          <w:lang w:val="en-US"/>
        </w:rPr>
        <w:t>VARCHAR(</w:t>
      </w:r>
      <w:proofErr w:type="gramEnd"/>
      <w:r w:rsidRPr="004A2F38">
        <w:rPr>
          <w:sz w:val="22"/>
          <w:lang w:val="en-US"/>
        </w:rPr>
        <w:t>300),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IDMedico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IDDoador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IDDoacao INTEGER NOT NULL,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PRIMARY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IDConsulta),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IDMedico) REFERENCES Medico(IDMedico)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 xml:space="preserve">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 xml:space="preserve">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IDDoador) REFERENCES Doador(IDDoador)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</w:r>
      <w:r w:rsidRPr="004A2F38">
        <w:rPr>
          <w:sz w:val="22"/>
          <w:lang w:val="en-US"/>
        </w:rPr>
        <w:tab/>
        <w:t xml:space="preserve">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IDDoacao) REFERENCES Doacao (IDDoacao)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lastRenderedPageBreak/>
        <w:t xml:space="preserve">        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>CREATE TABLE ColetaAmostra (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IDColetaAmostra INTEGER NOT NULL AUTO_INCREMENT,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Data DATETIME,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ab/>
        <w:t>IDTriagemSorologica INTEGER,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  <w:lang w:val="en-US"/>
        </w:rPr>
        <w:tab/>
      </w:r>
      <w:proofErr w:type="gramStart"/>
      <w:r w:rsidRPr="004A2F38">
        <w:rPr>
          <w:sz w:val="22"/>
        </w:rPr>
        <w:t>IDImunohematologia</w:t>
      </w:r>
      <w:proofErr w:type="gramEnd"/>
      <w:r w:rsidRPr="004A2F38">
        <w:rPr>
          <w:sz w:val="22"/>
        </w:rPr>
        <w:t xml:space="preserve"> INTEGER,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</w:r>
      <w:proofErr w:type="gramStart"/>
      <w:r w:rsidRPr="004A2F38">
        <w:rPr>
          <w:sz w:val="22"/>
        </w:rPr>
        <w:t>IDConsulta</w:t>
      </w:r>
      <w:proofErr w:type="gramEnd"/>
      <w:r w:rsidRPr="004A2F38">
        <w:rPr>
          <w:sz w:val="22"/>
        </w:rPr>
        <w:t xml:space="preserve"> INTEGER NOT NULL,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 xml:space="preserve">    PRIMARY </w:t>
      </w:r>
      <w:proofErr w:type="gramStart"/>
      <w:r w:rsidRPr="004A2F38">
        <w:rPr>
          <w:sz w:val="22"/>
        </w:rPr>
        <w:t>KEY(</w:t>
      </w:r>
      <w:proofErr w:type="gramEnd"/>
      <w:r w:rsidRPr="004A2F38">
        <w:rPr>
          <w:sz w:val="22"/>
        </w:rPr>
        <w:t>IDColetaAmostra),</w:t>
      </w:r>
    </w:p>
    <w:p w:rsidR="004A2F38" w:rsidRPr="004A2F38" w:rsidRDefault="004A2F38" w:rsidP="004A2F38">
      <w:pPr>
        <w:pStyle w:val="Texto"/>
        <w:rPr>
          <w:sz w:val="22"/>
        </w:rPr>
      </w:pPr>
      <w:r w:rsidRPr="004A2F38">
        <w:rPr>
          <w:sz w:val="22"/>
        </w:rPr>
        <w:tab/>
        <w:t xml:space="preserve">FOREIGN </w:t>
      </w:r>
      <w:proofErr w:type="gramStart"/>
      <w:r w:rsidRPr="004A2F38">
        <w:rPr>
          <w:sz w:val="22"/>
        </w:rPr>
        <w:t>KEY(</w:t>
      </w:r>
      <w:proofErr w:type="gramEnd"/>
      <w:r w:rsidRPr="004A2F38">
        <w:rPr>
          <w:sz w:val="22"/>
        </w:rPr>
        <w:t>IDImunohematologia) REFERENCES Imunohematologia(IDImunohematologia)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</w:rPr>
        <w:tab/>
      </w:r>
      <w:r w:rsidRPr="004A2F38">
        <w:rPr>
          <w:sz w:val="22"/>
        </w:rPr>
        <w:tab/>
      </w:r>
      <w:r w:rsidRPr="004A2F38">
        <w:rPr>
          <w:sz w:val="22"/>
          <w:lang w:val="en-US"/>
        </w:rPr>
        <w:t xml:space="preserve">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IDTriagemSorologica) REFERENCES TriagemSorologica (IDTriagemSorologica)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UPDATE RESTRICT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RESTRICT,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FOREIGN </w:t>
      </w:r>
      <w:proofErr w:type="gramStart"/>
      <w:r w:rsidRPr="004A2F38">
        <w:rPr>
          <w:sz w:val="22"/>
          <w:lang w:val="en-US"/>
        </w:rPr>
        <w:t>KEY(</w:t>
      </w:r>
      <w:proofErr w:type="gramEnd"/>
      <w:r w:rsidRPr="004A2F38">
        <w:rPr>
          <w:sz w:val="22"/>
          <w:lang w:val="en-US"/>
        </w:rPr>
        <w:t>IDConsulta) REFERENCES Consulta (IDConsulta)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UPDATE CASCADE </w:t>
      </w:r>
    </w:p>
    <w:p w:rsidR="004A2F38" w:rsidRPr="004A2F38" w:rsidRDefault="004A2F38" w:rsidP="004A2F38">
      <w:pPr>
        <w:pStyle w:val="Texto"/>
        <w:rPr>
          <w:sz w:val="22"/>
          <w:lang w:val="en-US"/>
        </w:rPr>
      </w:pPr>
      <w:r w:rsidRPr="004A2F38">
        <w:rPr>
          <w:sz w:val="22"/>
          <w:lang w:val="en-US"/>
        </w:rPr>
        <w:t xml:space="preserve">        ON DELETE CASCADE</w:t>
      </w:r>
    </w:p>
    <w:p w:rsidR="00A72A86" w:rsidRPr="00A74EA3" w:rsidRDefault="004A2F38" w:rsidP="004A2F38">
      <w:pPr>
        <w:pStyle w:val="Texto"/>
        <w:ind w:firstLine="0"/>
        <w:rPr>
          <w:sz w:val="22"/>
          <w:lang w:val="en-US"/>
        </w:rPr>
      </w:pPr>
      <w:r w:rsidRPr="004A2F38">
        <w:rPr>
          <w:sz w:val="22"/>
          <w:lang w:val="en-US"/>
        </w:rPr>
        <w:t>);</w:t>
      </w: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  <w:bookmarkStart w:id="21" w:name="_Toc468489550"/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exto"/>
      </w:pPr>
    </w:p>
    <w:p w:rsidR="008C1AE6" w:rsidRPr="008C1AE6" w:rsidRDefault="008C1AE6" w:rsidP="008C1AE6">
      <w:pPr>
        <w:pStyle w:val="Texto"/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exto"/>
        <w:rPr>
          <w:b/>
          <w:bCs/>
          <w:caps/>
          <w:szCs w:val="24"/>
        </w:rPr>
      </w:pPr>
    </w:p>
    <w:p w:rsidR="008C1AE6" w:rsidRPr="008C1AE6" w:rsidRDefault="008C1AE6" w:rsidP="008C1AE6">
      <w:pPr>
        <w:pStyle w:val="Texto"/>
      </w:pPr>
    </w:p>
    <w:p w:rsidR="00565DC7" w:rsidRDefault="00245733" w:rsidP="00F74040">
      <w:pPr>
        <w:pStyle w:val="Ttulo2"/>
        <w:ind w:left="576" w:hanging="576"/>
        <w:rPr>
          <w:b/>
          <w:szCs w:val="24"/>
        </w:rPr>
      </w:pPr>
      <w:r w:rsidRPr="009D7E56">
        <w:rPr>
          <w:b/>
          <w:szCs w:val="24"/>
        </w:rPr>
        <w:lastRenderedPageBreak/>
        <w:t>SCRIPT SQL DE CRIAÇão das PROCEDUREs</w:t>
      </w:r>
      <w:bookmarkEnd w:id="21"/>
    </w:p>
    <w:p w:rsidR="00F74040" w:rsidRPr="00F74040" w:rsidRDefault="00F74040" w:rsidP="00F74040">
      <w:pPr>
        <w:pStyle w:val="Texto"/>
      </w:pPr>
    </w:p>
    <w:p w:rsidR="003F2524" w:rsidRPr="008C1AE6" w:rsidRDefault="003F2524" w:rsidP="003F2524">
      <w:pPr>
        <w:pStyle w:val="Texto"/>
        <w:ind w:firstLine="0"/>
        <w:jc w:val="left"/>
        <w:rPr>
          <w:sz w:val="22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  <w:bookmarkStart w:id="22" w:name="_Toc468489551"/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tulo2"/>
        <w:numPr>
          <w:ilvl w:val="0"/>
          <w:numId w:val="0"/>
        </w:numPr>
        <w:rPr>
          <w:b/>
          <w:szCs w:val="24"/>
        </w:rPr>
      </w:pPr>
    </w:p>
    <w:p w:rsidR="008C1AE6" w:rsidRDefault="008C1AE6" w:rsidP="008C1AE6">
      <w:pPr>
        <w:pStyle w:val="Texto"/>
      </w:pPr>
    </w:p>
    <w:p w:rsidR="008C1AE6" w:rsidRPr="008C1AE6" w:rsidRDefault="008C1AE6" w:rsidP="008C1AE6">
      <w:pPr>
        <w:pStyle w:val="Texto"/>
      </w:pPr>
    </w:p>
    <w:p w:rsidR="008C1AE6" w:rsidRDefault="008C1AE6" w:rsidP="008C1AE6">
      <w:pPr>
        <w:pStyle w:val="Ttulo2"/>
        <w:numPr>
          <w:ilvl w:val="0"/>
          <w:numId w:val="0"/>
        </w:numPr>
        <w:ind w:left="576"/>
        <w:rPr>
          <w:b/>
          <w:szCs w:val="24"/>
        </w:rPr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Pr="008C1AE6" w:rsidRDefault="008C1AE6" w:rsidP="008C1AE6">
      <w:pPr>
        <w:pStyle w:val="Texto"/>
      </w:pPr>
    </w:p>
    <w:p w:rsidR="00245733" w:rsidRPr="005855AF" w:rsidRDefault="00245733" w:rsidP="0089043C">
      <w:pPr>
        <w:pStyle w:val="Ttulo2"/>
        <w:ind w:left="576" w:hanging="576"/>
        <w:rPr>
          <w:b/>
          <w:szCs w:val="24"/>
        </w:rPr>
      </w:pPr>
      <w:r w:rsidRPr="005855AF">
        <w:rPr>
          <w:b/>
          <w:szCs w:val="24"/>
        </w:rPr>
        <w:lastRenderedPageBreak/>
        <w:t>SCRIPT sql DE criação dos indíces</w:t>
      </w:r>
      <w:bookmarkEnd w:id="22"/>
    </w:p>
    <w:p w:rsidR="00F877FB" w:rsidRPr="00F877FB" w:rsidRDefault="00F877FB" w:rsidP="00F877FB">
      <w:pPr>
        <w:pStyle w:val="Texto"/>
        <w:rPr>
          <w:szCs w:val="24"/>
          <w:lang w:val="en-US"/>
        </w:rPr>
      </w:pPr>
      <w:r w:rsidRPr="00F877FB">
        <w:rPr>
          <w:szCs w:val="24"/>
          <w:lang w:val="en-US"/>
        </w:rPr>
        <w:t xml:space="preserve">CREATE INDEX Index_DoadorNome ON </w:t>
      </w:r>
      <w:proofErr w:type="gramStart"/>
      <w:r w:rsidRPr="00F877FB">
        <w:rPr>
          <w:szCs w:val="24"/>
          <w:lang w:val="en-US"/>
        </w:rPr>
        <w:t>Doador(</w:t>
      </w:r>
      <w:proofErr w:type="gramEnd"/>
      <w:r w:rsidRPr="00F877FB">
        <w:rPr>
          <w:szCs w:val="24"/>
          <w:lang w:val="en-US"/>
        </w:rPr>
        <w:t>Nome);</w:t>
      </w:r>
    </w:p>
    <w:p w:rsidR="00F877FB" w:rsidRPr="00F877FB" w:rsidRDefault="00F877FB" w:rsidP="00F877FB">
      <w:pPr>
        <w:pStyle w:val="Texto"/>
        <w:rPr>
          <w:szCs w:val="24"/>
          <w:lang w:val="en-US"/>
        </w:rPr>
      </w:pPr>
      <w:r w:rsidRPr="00F877FB">
        <w:rPr>
          <w:szCs w:val="24"/>
          <w:lang w:val="en-US"/>
        </w:rPr>
        <w:t xml:space="preserve">CREATE INDEX Index_DoadorRG ON </w:t>
      </w:r>
      <w:proofErr w:type="gramStart"/>
      <w:r w:rsidRPr="00F877FB">
        <w:rPr>
          <w:szCs w:val="24"/>
          <w:lang w:val="en-US"/>
        </w:rPr>
        <w:t>Doador(</w:t>
      </w:r>
      <w:proofErr w:type="gramEnd"/>
      <w:r w:rsidRPr="00F877FB">
        <w:rPr>
          <w:szCs w:val="24"/>
          <w:lang w:val="en-US"/>
        </w:rPr>
        <w:t>RG);</w:t>
      </w:r>
    </w:p>
    <w:p w:rsidR="00F877FB" w:rsidRPr="00F877FB" w:rsidRDefault="00F877FB" w:rsidP="00F877FB">
      <w:pPr>
        <w:pStyle w:val="Texto"/>
        <w:ind w:left="709" w:firstLine="0"/>
        <w:rPr>
          <w:szCs w:val="24"/>
        </w:rPr>
      </w:pPr>
      <w:r>
        <w:rPr>
          <w:szCs w:val="24"/>
        </w:rPr>
        <w:t xml:space="preserve">CREATE </w:t>
      </w:r>
      <w:r w:rsidRPr="00F877FB">
        <w:rPr>
          <w:szCs w:val="24"/>
        </w:rPr>
        <w:t>INDEX</w:t>
      </w:r>
      <w:r>
        <w:rPr>
          <w:szCs w:val="24"/>
        </w:rPr>
        <w:t xml:space="preserve"> </w:t>
      </w:r>
      <w:proofErr w:type="gramStart"/>
      <w:r w:rsidRPr="00F877FB">
        <w:rPr>
          <w:szCs w:val="24"/>
        </w:rPr>
        <w:t>Index_SangueAptoDataVencimento</w:t>
      </w:r>
      <w:proofErr w:type="gramEnd"/>
      <w:r>
        <w:rPr>
          <w:szCs w:val="24"/>
        </w:rPr>
        <w:t xml:space="preserve"> </w:t>
      </w:r>
      <w:r w:rsidRPr="00F877FB">
        <w:rPr>
          <w:szCs w:val="24"/>
        </w:rPr>
        <w:t xml:space="preserve">ON </w:t>
      </w:r>
      <w:r>
        <w:rPr>
          <w:szCs w:val="24"/>
        </w:rPr>
        <w:t xml:space="preserve"> </w:t>
      </w:r>
      <w:r w:rsidRPr="00F877FB">
        <w:rPr>
          <w:szCs w:val="24"/>
        </w:rPr>
        <w:t>SangueApto(DataVencimento);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Index_EntrevistaApto</w:t>
      </w:r>
      <w:proofErr w:type="gramEnd"/>
      <w:r w:rsidRPr="00F877FB">
        <w:rPr>
          <w:szCs w:val="24"/>
        </w:rPr>
        <w:t xml:space="preserve"> ON Entrevista(Apto);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Index_TesteAnemiaData</w:t>
      </w:r>
      <w:proofErr w:type="gramEnd"/>
      <w:r w:rsidRPr="00F877FB">
        <w:rPr>
          <w:szCs w:val="24"/>
        </w:rPr>
        <w:t xml:space="preserve"> ON TesteAnemia(Data);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Index_EnderecoBairro</w:t>
      </w:r>
      <w:proofErr w:type="gramEnd"/>
      <w:r w:rsidRPr="00F877FB">
        <w:rPr>
          <w:szCs w:val="24"/>
        </w:rPr>
        <w:t xml:space="preserve"> ON Endereco(Bairro);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Index_EnderecoRua</w:t>
      </w:r>
      <w:proofErr w:type="gramEnd"/>
      <w:r w:rsidRPr="00F877FB">
        <w:rPr>
          <w:szCs w:val="24"/>
        </w:rPr>
        <w:t xml:space="preserve"> ON Endereco(Rua);</w:t>
      </w:r>
    </w:p>
    <w:p w:rsidR="00F877FB" w:rsidRPr="00F877FB" w:rsidRDefault="00F877FB" w:rsidP="00F877FB">
      <w:pPr>
        <w:pStyle w:val="Texto"/>
        <w:rPr>
          <w:szCs w:val="24"/>
          <w:lang w:val="en-US"/>
        </w:rPr>
      </w:pPr>
      <w:r w:rsidRPr="00F877FB">
        <w:rPr>
          <w:szCs w:val="24"/>
          <w:lang w:val="en-US"/>
        </w:rPr>
        <w:t xml:space="preserve">CREATE INDEX Index_TriagemSorologica ON </w:t>
      </w:r>
      <w:proofErr w:type="gramStart"/>
      <w:r w:rsidRPr="00F877FB">
        <w:rPr>
          <w:szCs w:val="24"/>
          <w:lang w:val="en-US"/>
        </w:rPr>
        <w:t>TriagemSorologica(</w:t>
      </w:r>
      <w:proofErr w:type="gramEnd"/>
      <w:r w:rsidRPr="00F877FB">
        <w:rPr>
          <w:szCs w:val="24"/>
          <w:lang w:val="en-US"/>
        </w:rPr>
        <w:t>Data);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Index_MedicoRegistro</w:t>
      </w:r>
      <w:proofErr w:type="gramEnd"/>
      <w:r w:rsidRPr="00F877FB">
        <w:rPr>
          <w:szCs w:val="24"/>
        </w:rPr>
        <w:t xml:space="preserve"> ON Medico(Registro);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Index_ColetaAmostraData</w:t>
      </w:r>
      <w:proofErr w:type="gramEnd"/>
      <w:r w:rsidRPr="00F877FB">
        <w:rPr>
          <w:szCs w:val="24"/>
        </w:rPr>
        <w:t xml:space="preserve"> ON ColetaAmostra(Data);</w:t>
      </w:r>
    </w:p>
    <w:p w:rsidR="00F877FB" w:rsidRPr="00F877FB" w:rsidRDefault="00F877FB" w:rsidP="00F877FB">
      <w:pPr>
        <w:pStyle w:val="Texto"/>
        <w:rPr>
          <w:szCs w:val="24"/>
        </w:rPr>
      </w:pPr>
      <w:r w:rsidRPr="00F877FB">
        <w:rPr>
          <w:szCs w:val="24"/>
        </w:rPr>
        <w:t xml:space="preserve">CREATE INDEX </w:t>
      </w:r>
      <w:proofErr w:type="gramStart"/>
      <w:r w:rsidRPr="00F877FB">
        <w:rPr>
          <w:szCs w:val="24"/>
        </w:rPr>
        <w:t>Index_ImunohematologiaData</w:t>
      </w:r>
      <w:proofErr w:type="gramEnd"/>
      <w:r w:rsidRPr="00F877FB">
        <w:rPr>
          <w:szCs w:val="24"/>
        </w:rPr>
        <w:t xml:space="preserve"> ON Imunohematologia(Data);</w:t>
      </w:r>
    </w:p>
    <w:p w:rsidR="00877610" w:rsidRDefault="008C1AE6" w:rsidP="008C1AE6">
      <w:pPr>
        <w:pStyle w:val="Texto"/>
        <w:ind w:firstLine="576"/>
        <w:rPr>
          <w:szCs w:val="24"/>
          <w:lang w:val="en-US"/>
        </w:rPr>
      </w:pPr>
      <w:r>
        <w:rPr>
          <w:szCs w:val="24"/>
          <w:lang w:val="en-US"/>
        </w:rPr>
        <w:t xml:space="preserve">  </w:t>
      </w:r>
      <w:r w:rsidR="00F877FB" w:rsidRPr="00F877FB">
        <w:rPr>
          <w:szCs w:val="24"/>
          <w:lang w:val="en-US"/>
        </w:rPr>
        <w:t xml:space="preserve">CREATE INDEX Index_TipoSangueABO ON </w:t>
      </w:r>
      <w:proofErr w:type="gramStart"/>
      <w:r w:rsidR="00F877FB" w:rsidRPr="00F877FB">
        <w:rPr>
          <w:szCs w:val="24"/>
          <w:lang w:val="en-US"/>
        </w:rPr>
        <w:t>TipoSangue(</w:t>
      </w:r>
      <w:proofErr w:type="gramEnd"/>
      <w:r w:rsidR="00F877FB" w:rsidRPr="00F877FB">
        <w:rPr>
          <w:szCs w:val="24"/>
          <w:lang w:val="en-US"/>
        </w:rPr>
        <w:t>ABO);</w:t>
      </w: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Cs w:val="24"/>
          <w:lang w:val="en-US"/>
        </w:rPr>
      </w:pPr>
    </w:p>
    <w:p w:rsidR="008C1AE6" w:rsidRDefault="008C1AE6" w:rsidP="008C1AE6">
      <w:pPr>
        <w:pStyle w:val="Texto"/>
        <w:ind w:firstLine="576"/>
        <w:rPr>
          <w:sz w:val="22"/>
        </w:rPr>
      </w:pPr>
    </w:p>
    <w:p w:rsidR="008C1AE6" w:rsidRDefault="008C1AE6" w:rsidP="008C1AE6">
      <w:pPr>
        <w:pStyle w:val="Texto"/>
        <w:ind w:firstLine="576"/>
        <w:rPr>
          <w:sz w:val="22"/>
        </w:rPr>
      </w:pPr>
    </w:p>
    <w:p w:rsidR="008C1AE6" w:rsidRPr="00EE2679" w:rsidRDefault="008C1AE6" w:rsidP="008C1AE6">
      <w:pPr>
        <w:pStyle w:val="Texto"/>
        <w:ind w:firstLine="576"/>
        <w:rPr>
          <w:sz w:val="22"/>
        </w:rPr>
      </w:pPr>
    </w:p>
    <w:p w:rsidR="00245733" w:rsidRDefault="00245733" w:rsidP="0089043C">
      <w:pPr>
        <w:pStyle w:val="Ttulo2"/>
        <w:ind w:left="576" w:hanging="576"/>
        <w:rPr>
          <w:b/>
          <w:szCs w:val="24"/>
        </w:rPr>
      </w:pPr>
      <w:bookmarkStart w:id="23" w:name="_Toc468489552"/>
      <w:r w:rsidRPr="009D7E56">
        <w:rPr>
          <w:b/>
          <w:szCs w:val="24"/>
        </w:rPr>
        <w:lastRenderedPageBreak/>
        <w:t>SCRIPT sql DE criação das views</w:t>
      </w:r>
      <w:bookmarkEnd w:id="23"/>
    </w:p>
    <w:p w:rsidR="003F2524" w:rsidRPr="003F2524" w:rsidRDefault="003F2524" w:rsidP="003F2524">
      <w:pPr>
        <w:pStyle w:val="Texto"/>
      </w:pP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877610" w:rsidRDefault="00877610" w:rsidP="00892F35">
      <w:pPr>
        <w:pStyle w:val="Texto"/>
        <w:ind w:firstLine="0"/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  <w:bookmarkStart w:id="24" w:name="_Toc468489553"/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tulo1"/>
        <w:numPr>
          <w:ilvl w:val="0"/>
          <w:numId w:val="0"/>
        </w:numPr>
        <w:rPr>
          <w:szCs w:val="24"/>
        </w:rPr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Default="008C1AE6" w:rsidP="008C1AE6">
      <w:pPr>
        <w:pStyle w:val="Texto"/>
      </w:pPr>
    </w:p>
    <w:p w:rsidR="008C1AE6" w:rsidRPr="008C1AE6" w:rsidRDefault="008C1AE6" w:rsidP="008C1AE6">
      <w:pPr>
        <w:pStyle w:val="Texto"/>
      </w:pPr>
    </w:p>
    <w:p w:rsidR="007773F1" w:rsidRDefault="007773F1" w:rsidP="0089043C">
      <w:pPr>
        <w:pStyle w:val="Ttulo1"/>
        <w:ind w:left="0" w:firstLine="0"/>
        <w:rPr>
          <w:szCs w:val="24"/>
        </w:rPr>
      </w:pPr>
      <w:r>
        <w:rPr>
          <w:szCs w:val="24"/>
        </w:rPr>
        <w:lastRenderedPageBreak/>
        <w:t>conclusão</w:t>
      </w:r>
      <w:bookmarkEnd w:id="24"/>
    </w:p>
    <w:p w:rsidR="007773F1" w:rsidRDefault="009A3607" w:rsidP="00B80603">
      <w:pPr>
        <w:pStyle w:val="Texto"/>
        <w:ind w:firstLine="792"/>
        <w:rPr>
          <w:szCs w:val="24"/>
        </w:rPr>
      </w:pPr>
      <w:r>
        <w:rPr>
          <w:szCs w:val="24"/>
        </w:rPr>
        <w:t>A criação de</w:t>
      </w:r>
      <w:r w:rsidR="00B80603">
        <w:rPr>
          <w:szCs w:val="24"/>
        </w:rPr>
        <w:t xml:space="preserve"> projetos </w:t>
      </w:r>
      <w:proofErr w:type="gramStart"/>
      <w:r w:rsidR="00B80603">
        <w:rPr>
          <w:szCs w:val="24"/>
        </w:rPr>
        <w:t>finais em</w:t>
      </w:r>
      <w:r>
        <w:rPr>
          <w:szCs w:val="24"/>
        </w:rPr>
        <w:t xml:space="preserve"> quaisquer</w:t>
      </w:r>
      <w:r w:rsidR="00B80603">
        <w:rPr>
          <w:szCs w:val="24"/>
        </w:rPr>
        <w:t xml:space="preserve"> disciplinas </w:t>
      </w:r>
      <w:r>
        <w:rPr>
          <w:szCs w:val="24"/>
        </w:rPr>
        <w:t>que necessitam de experiência, tanto teórica quanto prática</w:t>
      </w:r>
      <w:r w:rsidR="00B80603">
        <w:rPr>
          <w:szCs w:val="24"/>
        </w:rPr>
        <w:t xml:space="preserve"> é</w:t>
      </w:r>
      <w:proofErr w:type="gramEnd"/>
      <w:r w:rsidR="00B80603">
        <w:rPr>
          <w:szCs w:val="24"/>
        </w:rPr>
        <w:t xml:space="preserve"> de extrema importância para </w:t>
      </w:r>
      <w:r>
        <w:rPr>
          <w:szCs w:val="24"/>
        </w:rPr>
        <w:t>o aprendizado do aluno</w:t>
      </w:r>
      <w:r w:rsidR="00B80603">
        <w:rPr>
          <w:szCs w:val="24"/>
        </w:rPr>
        <w:t xml:space="preserve">, verificação e fixação de conteúdos </w:t>
      </w:r>
      <w:r>
        <w:rPr>
          <w:szCs w:val="24"/>
        </w:rPr>
        <w:t>aprendidos durante o semestre letivo</w:t>
      </w:r>
      <w:r w:rsidR="00B80603">
        <w:rPr>
          <w:szCs w:val="24"/>
        </w:rPr>
        <w:t>.</w:t>
      </w:r>
    </w:p>
    <w:p w:rsidR="009A3607" w:rsidRDefault="00B80603" w:rsidP="00B80603">
      <w:pPr>
        <w:pStyle w:val="Texto"/>
        <w:ind w:firstLine="792"/>
        <w:rPr>
          <w:szCs w:val="24"/>
        </w:rPr>
      </w:pPr>
      <w:r>
        <w:rPr>
          <w:szCs w:val="24"/>
        </w:rPr>
        <w:t xml:space="preserve">O </w:t>
      </w:r>
      <w:r w:rsidR="009A3607">
        <w:rPr>
          <w:szCs w:val="24"/>
        </w:rPr>
        <w:t>trabalho</w:t>
      </w:r>
      <w:r>
        <w:rPr>
          <w:szCs w:val="24"/>
        </w:rPr>
        <w:t xml:space="preserve"> </w:t>
      </w:r>
      <w:r w:rsidR="009A3607">
        <w:rPr>
          <w:szCs w:val="24"/>
        </w:rPr>
        <w:t>feito</w:t>
      </w:r>
      <w:r>
        <w:rPr>
          <w:szCs w:val="24"/>
        </w:rPr>
        <w:t xml:space="preserve"> </w:t>
      </w:r>
      <w:r w:rsidR="009A3607">
        <w:rPr>
          <w:szCs w:val="24"/>
        </w:rPr>
        <w:t>foi de extrema importância, não só pelo conhecimento adquirido, mas também pela possibilidade de colocar em pratica tudo o que foi ministrado durante as aulas.</w:t>
      </w:r>
    </w:p>
    <w:p w:rsidR="00B80603" w:rsidRDefault="00A54415" w:rsidP="00421F9B">
      <w:pPr>
        <w:pStyle w:val="Texto"/>
        <w:rPr>
          <w:szCs w:val="24"/>
        </w:rPr>
      </w:pPr>
      <w:r>
        <w:rPr>
          <w:szCs w:val="24"/>
        </w:rPr>
        <w:t xml:space="preserve">A resolução do problema </w:t>
      </w:r>
      <w:r w:rsidR="00421F9B">
        <w:rPr>
          <w:szCs w:val="24"/>
        </w:rPr>
        <w:t>que foi apresentada</w:t>
      </w:r>
      <w:r>
        <w:rPr>
          <w:szCs w:val="24"/>
        </w:rPr>
        <w:t xml:space="preserve"> </w:t>
      </w:r>
      <w:r w:rsidR="00265A32">
        <w:rPr>
          <w:szCs w:val="24"/>
        </w:rPr>
        <w:t>nest</w:t>
      </w:r>
      <w:r>
        <w:rPr>
          <w:szCs w:val="24"/>
        </w:rPr>
        <w:t>e</w:t>
      </w:r>
      <w:r w:rsidR="00265A32">
        <w:rPr>
          <w:szCs w:val="24"/>
        </w:rPr>
        <w:t xml:space="preserve"> documento</w:t>
      </w:r>
      <w:r>
        <w:rPr>
          <w:szCs w:val="24"/>
        </w:rPr>
        <w:t xml:space="preserve"> foi </w:t>
      </w:r>
      <w:r w:rsidR="00421F9B">
        <w:rPr>
          <w:szCs w:val="24"/>
        </w:rPr>
        <w:t>feita</w:t>
      </w:r>
      <w:r>
        <w:rPr>
          <w:szCs w:val="24"/>
        </w:rPr>
        <w:t xml:space="preserve"> em conjunto</w:t>
      </w:r>
      <w:r w:rsidR="00045B6D">
        <w:rPr>
          <w:szCs w:val="24"/>
        </w:rPr>
        <w:t>,</w:t>
      </w:r>
      <w:r>
        <w:rPr>
          <w:szCs w:val="24"/>
        </w:rPr>
        <w:t xml:space="preserve"> </w:t>
      </w:r>
      <w:r w:rsidR="00421F9B">
        <w:rPr>
          <w:szCs w:val="24"/>
        </w:rPr>
        <w:t>levando em conta</w:t>
      </w:r>
      <w:r>
        <w:rPr>
          <w:szCs w:val="24"/>
        </w:rPr>
        <w:t xml:space="preserve"> </w:t>
      </w:r>
      <w:r w:rsidR="00421F9B">
        <w:rPr>
          <w:szCs w:val="24"/>
        </w:rPr>
        <w:t>a</w:t>
      </w:r>
      <w:r>
        <w:rPr>
          <w:szCs w:val="24"/>
        </w:rPr>
        <w:t xml:space="preserve"> análise </w:t>
      </w:r>
      <w:r w:rsidR="00421F9B">
        <w:rPr>
          <w:szCs w:val="24"/>
        </w:rPr>
        <w:t>de cada membro do grupo,</w:t>
      </w:r>
      <w:r w:rsidR="00DE76C1">
        <w:rPr>
          <w:szCs w:val="24"/>
        </w:rPr>
        <w:t xml:space="preserve"> </w:t>
      </w:r>
      <w:r w:rsidR="00421F9B">
        <w:rPr>
          <w:szCs w:val="24"/>
        </w:rPr>
        <w:t>chegando a um consentimento pela equipe</w:t>
      </w:r>
      <w:r>
        <w:rPr>
          <w:szCs w:val="24"/>
        </w:rPr>
        <w:t xml:space="preserve">, </w:t>
      </w:r>
      <w:r w:rsidR="00421F9B">
        <w:rPr>
          <w:szCs w:val="24"/>
        </w:rPr>
        <w:t>tendo então,</w:t>
      </w:r>
      <w:r>
        <w:rPr>
          <w:szCs w:val="24"/>
        </w:rPr>
        <w:t xml:space="preserve"> </w:t>
      </w:r>
      <w:r w:rsidR="00421F9B">
        <w:rPr>
          <w:szCs w:val="24"/>
        </w:rPr>
        <w:t>inúmeras</w:t>
      </w:r>
      <w:r>
        <w:rPr>
          <w:szCs w:val="24"/>
        </w:rPr>
        <w:t xml:space="preserve"> maneira</w:t>
      </w:r>
      <w:r w:rsidR="0020121C">
        <w:rPr>
          <w:szCs w:val="24"/>
        </w:rPr>
        <w:t>s</w:t>
      </w:r>
      <w:r>
        <w:rPr>
          <w:szCs w:val="24"/>
        </w:rPr>
        <w:t xml:space="preserve"> de se resolver o mesmo problema.</w:t>
      </w:r>
      <w:r w:rsidR="00B80603">
        <w:rPr>
          <w:szCs w:val="24"/>
        </w:rPr>
        <w:t xml:space="preserve"> </w:t>
      </w:r>
    </w:p>
    <w:p w:rsidR="007773F1" w:rsidRDefault="007773F1" w:rsidP="0089043C">
      <w:pPr>
        <w:pStyle w:val="Texto"/>
        <w:rPr>
          <w:szCs w:val="24"/>
        </w:rPr>
      </w:pPr>
    </w:p>
    <w:p w:rsidR="00245733" w:rsidRDefault="00245733" w:rsidP="0089043C">
      <w:pPr>
        <w:pStyle w:val="Texto"/>
        <w:rPr>
          <w:szCs w:val="24"/>
        </w:rPr>
      </w:pPr>
    </w:p>
    <w:p w:rsidR="00245733" w:rsidRDefault="00245733" w:rsidP="0089043C">
      <w:pPr>
        <w:pStyle w:val="Texto"/>
        <w:rPr>
          <w:szCs w:val="24"/>
        </w:rPr>
      </w:pPr>
    </w:p>
    <w:p w:rsidR="008C4185" w:rsidRDefault="008C4185" w:rsidP="0089043C">
      <w:pPr>
        <w:pStyle w:val="Texto"/>
        <w:rPr>
          <w:szCs w:val="24"/>
        </w:rPr>
      </w:pPr>
    </w:p>
    <w:sectPr w:rsidR="008C4185" w:rsidSect="008A6AD9">
      <w:headerReference w:type="even" r:id="rId14"/>
      <w:headerReference w:type="default" r:id="rId15"/>
      <w:headerReference w:type="first" r:id="rId16"/>
      <w:pgSz w:w="11906" w:h="16838"/>
      <w:pgMar w:top="1701" w:right="1134" w:bottom="1134" w:left="1701" w:header="709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A21" w:rsidRDefault="00F75A21">
      <w:pPr>
        <w:spacing w:line="240" w:lineRule="auto"/>
      </w:pPr>
      <w:r>
        <w:separator/>
      </w:r>
    </w:p>
  </w:endnote>
  <w:endnote w:type="continuationSeparator" w:id="0">
    <w:p w:rsidR="00F75A21" w:rsidRDefault="00F75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A21" w:rsidRDefault="00F75A21">
      <w:pPr>
        <w:spacing w:line="240" w:lineRule="auto"/>
      </w:pPr>
      <w:r>
        <w:separator/>
      </w:r>
    </w:p>
  </w:footnote>
  <w:footnote w:type="continuationSeparator" w:id="0">
    <w:p w:rsidR="00F75A21" w:rsidRDefault="00F75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>
    <w:pPr>
      <w:pStyle w:val="Cabealho"/>
      <w:jc w:val="right"/>
    </w:pPr>
  </w:p>
  <w:p w:rsidR="00A74EA3" w:rsidRDefault="00A74E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>
    <w:pPr>
      <w:pStyle w:val="Cabealho"/>
      <w:ind w:right="360" w:firstLine="360"/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6754495</wp:posOffset>
              </wp:positionH>
              <wp:positionV relativeFrom="paragraph">
                <wp:posOffset>635</wp:posOffset>
              </wp:positionV>
              <wp:extent cx="199390" cy="341630"/>
              <wp:effectExtent l="1270" t="635" r="889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EA3" w:rsidRPr="00A1557D" w:rsidRDefault="00A74EA3">
                          <w:pPr>
                            <w:pStyle w:val="Cabealho"/>
                            <w:rPr>
                              <w:lang w:val="pt-BR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8C1AE6"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:rsidR="00A74EA3" w:rsidRDefault="00A74EA3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1.85pt;margin-top:.05pt;width:15.7pt;height:26.9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" stroked="f">
              <v:fill opacity="0"/>
              <v:textbox inset="0,0,0,0">
                <w:txbxContent>
                  <w:p w:rsidR="00A74EA3" w:rsidRPr="00A1557D" w:rsidRDefault="00A74EA3">
                    <w:pPr>
                      <w:pStyle w:val="Cabealho"/>
                      <w:rPr>
                        <w:lang w:val="pt-BR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8C1AE6">
                      <w:rPr>
                        <w:rStyle w:val="Nmerodepgina"/>
                        <w:noProof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  <w:p w:rsidR="00A74EA3" w:rsidRDefault="00A74EA3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A74EA3" w:rsidRDefault="00A74EA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A3" w:rsidRDefault="00A74E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pStyle w:val="Alnea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upperLetter"/>
      <w:pStyle w:val="Apndice"/>
      <w:lvlText w:val="APÊNDICE %1"/>
      <w:lvlJc w:val="left"/>
      <w:pPr>
        <w:tabs>
          <w:tab w:val="num" w:pos="0"/>
        </w:tabs>
        <w:ind w:left="786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TtuloPsTextual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......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.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......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......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......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......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......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Letter"/>
      <w:pStyle w:val="Anexo"/>
      <w:lvlText w:val="ANEXO %1"/>
      <w:lvlJc w:val="left"/>
      <w:pPr>
        <w:tabs>
          <w:tab w:val="num" w:pos="0"/>
        </w:tabs>
        <w:ind w:left="502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2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C0"/>
    <w:rsid w:val="00000F8F"/>
    <w:rsid w:val="00001477"/>
    <w:rsid w:val="00010450"/>
    <w:rsid w:val="00010916"/>
    <w:rsid w:val="000110CF"/>
    <w:rsid w:val="00014F3B"/>
    <w:rsid w:val="00015F38"/>
    <w:rsid w:val="00020801"/>
    <w:rsid w:val="00020FAE"/>
    <w:rsid w:val="00021D06"/>
    <w:rsid w:val="00025D60"/>
    <w:rsid w:val="00027B32"/>
    <w:rsid w:val="000332D0"/>
    <w:rsid w:val="000339F4"/>
    <w:rsid w:val="00033CC8"/>
    <w:rsid w:val="00035C6B"/>
    <w:rsid w:val="00036030"/>
    <w:rsid w:val="00037F27"/>
    <w:rsid w:val="000458E6"/>
    <w:rsid w:val="00045B6D"/>
    <w:rsid w:val="00046E40"/>
    <w:rsid w:val="00055F8E"/>
    <w:rsid w:val="000570D5"/>
    <w:rsid w:val="000574CF"/>
    <w:rsid w:val="0006089D"/>
    <w:rsid w:val="000639FE"/>
    <w:rsid w:val="00064E22"/>
    <w:rsid w:val="00070FB1"/>
    <w:rsid w:val="000713CF"/>
    <w:rsid w:val="00074B26"/>
    <w:rsid w:val="00076818"/>
    <w:rsid w:val="00083512"/>
    <w:rsid w:val="000872AA"/>
    <w:rsid w:val="00091FA1"/>
    <w:rsid w:val="0009356F"/>
    <w:rsid w:val="000938D0"/>
    <w:rsid w:val="000955CD"/>
    <w:rsid w:val="000A0846"/>
    <w:rsid w:val="000A19B9"/>
    <w:rsid w:val="000A39C1"/>
    <w:rsid w:val="000A53C0"/>
    <w:rsid w:val="000A7CFF"/>
    <w:rsid w:val="000B4628"/>
    <w:rsid w:val="000C0083"/>
    <w:rsid w:val="000C0A64"/>
    <w:rsid w:val="000C1EE2"/>
    <w:rsid w:val="000C38B9"/>
    <w:rsid w:val="000C63C6"/>
    <w:rsid w:val="000C64D6"/>
    <w:rsid w:val="000E42C5"/>
    <w:rsid w:val="000E62A3"/>
    <w:rsid w:val="000F3D40"/>
    <w:rsid w:val="00101A3C"/>
    <w:rsid w:val="00102239"/>
    <w:rsid w:val="00106051"/>
    <w:rsid w:val="00106270"/>
    <w:rsid w:val="00112AA5"/>
    <w:rsid w:val="00114BFA"/>
    <w:rsid w:val="00115CBE"/>
    <w:rsid w:val="00122797"/>
    <w:rsid w:val="00124776"/>
    <w:rsid w:val="0012590D"/>
    <w:rsid w:val="00127D4E"/>
    <w:rsid w:val="0013570A"/>
    <w:rsid w:val="001357C6"/>
    <w:rsid w:val="00135834"/>
    <w:rsid w:val="00136EC4"/>
    <w:rsid w:val="001424A3"/>
    <w:rsid w:val="001429BD"/>
    <w:rsid w:val="001436E6"/>
    <w:rsid w:val="00144C2A"/>
    <w:rsid w:val="00145634"/>
    <w:rsid w:val="0014566E"/>
    <w:rsid w:val="0015409E"/>
    <w:rsid w:val="00161A49"/>
    <w:rsid w:val="00161EB6"/>
    <w:rsid w:val="001637F2"/>
    <w:rsid w:val="00164F5E"/>
    <w:rsid w:val="00165AF9"/>
    <w:rsid w:val="00165DA9"/>
    <w:rsid w:val="00166F6D"/>
    <w:rsid w:val="00170447"/>
    <w:rsid w:val="00170CC6"/>
    <w:rsid w:val="0017206D"/>
    <w:rsid w:val="00174CA6"/>
    <w:rsid w:val="00174CCB"/>
    <w:rsid w:val="00176BBE"/>
    <w:rsid w:val="00183630"/>
    <w:rsid w:val="00187848"/>
    <w:rsid w:val="00191415"/>
    <w:rsid w:val="001914DC"/>
    <w:rsid w:val="00192EB2"/>
    <w:rsid w:val="001976F1"/>
    <w:rsid w:val="001A1967"/>
    <w:rsid w:val="001A3909"/>
    <w:rsid w:val="001A4484"/>
    <w:rsid w:val="001A5FF7"/>
    <w:rsid w:val="001A6B56"/>
    <w:rsid w:val="001B17FF"/>
    <w:rsid w:val="001B6858"/>
    <w:rsid w:val="001C1BBD"/>
    <w:rsid w:val="001D3917"/>
    <w:rsid w:val="001E2C4D"/>
    <w:rsid w:val="001E4521"/>
    <w:rsid w:val="001E66B4"/>
    <w:rsid w:val="001F44CB"/>
    <w:rsid w:val="001F5BC7"/>
    <w:rsid w:val="0020067F"/>
    <w:rsid w:val="0020121C"/>
    <w:rsid w:val="002016C0"/>
    <w:rsid w:val="002020E0"/>
    <w:rsid w:val="00203AA1"/>
    <w:rsid w:val="002053A6"/>
    <w:rsid w:val="00206E06"/>
    <w:rsid w:val="00207BA0"/>
    <w:rsid w:val="00210CBB"/>
    <w:rsid w:val="00214B85"/>
    <w:rsid w:val="00214F17"/>
    <w:rsid w:val="002158C3"/>
    <w:rsid w:val="0021664B"/>
    <w:rsid w:val="00220A46"/>
    <w:rsid w:val="002214C0"/>
    <w:rsid w:val="002229F4"/>
    <w:rsid w:val="00222BE8"/>
    <w:rsid w:val="0022530F"/>
    <w:rsid w:val="00227C69"/>
    <w:rsid w:val="002347E4"/>
    <w:rsid w:val="00235D33"/>
    <w:rsid w:val="0023661C"/>
    <w:rsid w:val="00236E6F"/>
    <w:rsid w:val="00237CF9"/>
    <w:rsid w:val="0024532D"/>
    <w:rsid w:val="00245733"/>
    <w:rsid w:val="00246D31"/>
    <w:rsid w:val="00254DDE"/>
    <w:rsid w:val="00257F4F"/>
    <w:rsid w:val="0026226D"/>
    <w:rsid w:val="00265A32"/>
    <w:rsid w:val="002662E5"/>
    <w:rsid w:val="00267790"/>
    <w:rsid w:val="002736C9"/>
    <w:rsid w:val="00276071"/>
    <w:rsid w:val="00277EF8"/>
    <w:rsid w:val="0028241D"/>
    <w:rsid w:val="00282FD9"/>
    <w:rsid w:val="0029333A"/>
    <w:rsid w:val="002A1572"/>
    <w:rsid w:val="002A4D04"/>
    <w:rsid w:val="002A56CE"/>
    <w:rsid w:val="002B4679"/>
    <w:rsid w:val="002C158C"/>
    <w:rsid w:val="002C328A"/>
    <w:rsid w:val="002C69DB"/>
    <w:rsid w:val="002C7B84"/>
    <w:rsid w:val="002C7F64"/>
    <w:rsid w:val="002E0BF9"/>
    <w:rsid w:val="002E0D9E"/>
    <w:rsid w:val="002E1964"/>
    <w:rsid w:val="002E6DB4"/>
    <w:rsid w:val="002F01AB"/>
    <w:rsid w:val="002F0720"/>
    <w:rsid w:val="002F67D2"/>
    <w:rsid w:val="002F6B4F"/>
    <w:rsid w:val="003070B4"/>
    <w:rsid w:val="00310F75"/>
    <w:rsid w:val="003145DC"/>
    <w:rsid w:val="003205C9"/>
    <w:rsid w:val="003227A2"/>
    <w:rsid w:val="00330275"/>
    <w:rsid w:val="00333E4D"/>
    <w:rsid w:val="00334247"/>
    <w:rsid w:val="00341399"/>
    <w:rsid w:val="00342B1B"/>
    <w:rsid w:val="003460A2"/>
    <w:rsid w:val="003472DB"/>
    <w:rsid w:val="003521D9"/>
    <w:rsid w:val="00352267"/>
    <w:rsid w:val="003528E5"/>
    <w:rsid w:val="003559D1"/>
    <w:rsid w:val="003567C7"/>
    <w:rsid w:val="003578F4"/>
    <w:rsid w:val="00360F7B"/>
    <w:rsid w:val="00370AEA"/>
    <w:rsid w:val="00372A62"/>
    <w:rsid w:val="00372B80"/>
    <w:rsid w:val="00372D83"/>
    <w:rsid w:val="003815E7"/>
    <w:rsid w:val="00383DB9"/>
    <w:rsid w:val="00385E87"/>
    <w:rsid w:val="0038616F"/>
    <w:rsid w:val="003869D7"/>
    <w:rsid w:val="0039436B"/>
    <w:rsid w:val="003974FE"/>
    <w:rsid w:val="003A0399"/>
    <w:rsid w:val="003A394C"/>
    <w:rsid w:val="003A53DA"/>
    <w:rsid w:val="003B1744"/>
    <w:rsid w:val="003B1A57"/>
    <w:rsid w:val="003B5078"/>
    <w:rsid w:val="003B5759"/>
    <w:rsid w:val="003B5906"/>
    <w:rsid w:val="003C0422"/>
    <w:rsid w:val="003C2047"/>
    <w:rsid w:val="003C659B"/>
    <w:rsid w:val="003D1F52"/>
    <w:rsid w:val="003D3D70"/>
    <w:rsid w:val="003D7E0C"/>
    <w:rsid w:val="003E138F"/>
    <w:rsid w:val="003E43E7"/>
    <w:rsid w:val="003E68C2"/>
    <w:rsid w:val="003F17B0"/>
    <w:rsid w:val="003F1C1F"/>
    <w:rsid w:val="003F2524"/>
    <w:rsid w:val="003F6A58"/>
    <w:rsid w:val="00404ABE"/>
    <w:rsid w:val="00407DBE"/>
    <w:rsid w:val="00410A83"/>
    <w:rsid w:val="0041200B"/>
    <w:rsid w:val="00414A62"/>
    <w:rsid w:val="00421F9B"/>
    <w:rsid w:val="00430245"/>
    <w:rsid w:val="00432138"/>
    <w:rsid w:val="00434F68"/>
    <w:rsid w:val="0043526A"/>
    <w:rsid w:val="00437222"/>
    <w:rsid w:val="00437B99"/>
    <w:rsid w:val="00437C1A"/>
    <w:rsid w:val="00444DCD"/>
    <w:rsid w:val="00446054"/>
    <w:rsid w:val="00447971"/>
    <w:rsid w:val="0045195F"/>
    <w:rsid w:val="00452FA8"/>
    <w:rsid w:val="004568A3"/>
    <w:rsid w:val="00460D5D"/>
    <w:rsid w:val="004664FE"/>
    <w:rsid w:val="00467E9A"/>
    <w:rsid w:val="00467EE2"/>
    <w:rsid w:val="00471112"/>
    <w:rsid w:val="00472338"/>
    <w:rsid w:val="00476874"/>
    <w:rsid w:val="00481E6A"/>
    <w:rsid w:val="00481F12"/>
    <w:rsid w:val="00483294"/>
    <w:rsid w:val="004841A7"/>
    <w:rsid w:val="00484CD0"/>
    <w:rsid w:val="00486B12"/>
    <w:rsid w:val="0049050D"/>
    <w:rsid w:val="00492F1D"/>
    <w:rsid w:val="00493B9D"/>
    <w:rsid w:val="00493BF8"/>
    <w:rsid w:val="00495559"/>
    <w:rsid w:val="00497BBD"/>
    <w:rsid w:val="004A1A46"/>
    <w:rsid w:val="004A2F38"/>
    <w:rsid w:val="004A730F"/>
    <w:rsid w:val="004B0045"/>
    <w:rsid w:val="004B28CD"/>
    <w:rsid w:val="004C18F8"/>
    <w:rsid w:val="004C3EE8"/>
    <w:rsid w:val="004C455A"/>
    <w:rsid w:val="004C5BB3"/>
    <w:rsid w:val="004D1301"/>
    <w:rsid w:val="004D1FFD"/>
    <w:rsid w:val="004D59CC"/>
    <w:rsid w:val="004E0D88"/>
    <w:rsid w:val="004E34AA"/>
    <w:rsid w:val="004E4AAE"/>
    <w:rsid w:val="004E5A36"/>
    <w:rsid w:val="004E5F19"/>
    <w:rsid w:val="004E5FEA"/>
    <w:rsid w:val="004F21E9"/>
    <w:rsid w:val="004F2D67"/>
    <w:rsid w:val="004F41CC"/>
    <w:rsid w:val="004F4E86"/>
    <w:rsid w:val="004F751F"/>
    <w:rsid w:val="00512AF2"/>
    <w:rsid w:val="0051313C"/>
    <w:rsid w:val="0051509A"/>
    <w:rsid w:val="00517F6D"/>
    <w:rsid w:val="00523C06"/>
    <w:rsid w:val="0053656B"/>
    <w:rsid w:val="00536C0E"/>
    <w:rsid w:val="00537CF7"/>
    <w:rsid w:val="00540179"/>
    <w:rsid w:val="00540873"/>
    <w:rsid w:val="00543593"/>
    <w:rsid w:val="005443A7"/>
    <w:rsid w:val="00555108"/>
    <w:rsid w:val="0055533E"/>
    <w:rsid w:val="0056439C"/>
    <w:rsid w:val="00565DC7"/>
    <w:rsid w:val="00566B1E"/>
    <w:rsid w:val="0057047E"/>
    <w:rsid w:val="00572B4C"/>
    <w:rsid w:val="00575021"/>
    <w:rsid w:val="0057513B"/>
    <w:rsid w:val="005830C6"/>
    <w:rsid w:val="00583A36"/>
    <w:rsid w:val="00584A45"/>
    <w:rsid w:val="005855AF"/>
    <w:rsid w:val="00587E65"/>
    <w:rsid w:val="00587EEC"/>
    <w:rsid w:val="0059208B"/>
    <w:rsid w:val="005933EC"/>
    <w:rsid w:val="005A1486"/>
    <w:rsid w:val="005A55B0"/>
    <w:rsid w:val="005A6512"/>
    <w:rsid w:val="005A72BB"/>
    <w:rsid w:val="005B5D97"/>
    <w:rsid w:val="005B7C50"/>
    <w:rsid w:val="005C037A"/>
    <w:rsid w:val="005C0B3A"/>
    <w:rsid w:val="005C26B8"/>
    <w:rsid w:val="005C2AAB"/>
    <w:rsid w:val="005C4B3E"/>
    <w:rsid w:val="005D0588"/>
    <w:rsid w:val="005D2D0F"/>
    <w:rsid w:val="005D4404"/>
    <w:rsid w:val="005D6980"/>
    <w:rsid w:val="005E5D14"/>
    <w:rsid w:val="005E7793"/>
    <w:rsid w:val="005F0619"/>
    <w:rsid w:val="005F0A39"/>
    <w:rsid w:val="005F1581"/>
    <w:rsid w:val="005F2F97"/>
    <w:rsid w:val="005F558A"/>
    <w:rsid w:val="005F692D"/>
    <w:rsid w:val="00600A23"/>
    <w:rsid w:val="00602940"/>
    <w:rsid w:val="00603669"/>
    <w:rsid w:val="0060475F"/>
    <w:rsid w:val="006049F0"/>
    <w:rsid w:val="00604F39"/>
    <w:rsid w:val="00605C22"/>
    <w:rsid w:val="00607D76"/>
    <w:rsid w:val="00622FDE"/>
    <w:rsid w:val="0063180D"/>
    <w:rsid w:val="0063193F"/>
    <w:rsid w:val="0064129A"/>
    <w:rsid w:val="00643BC2"/>
    <w:rsid w:val="006455D0"/>
    <w:rsid w:val="006501A3"/>
    <w:rsid w:val="00653159"/>
    <w:rsid w:val="00654203"/>
    <w:rsid w:val="006566C8"/>
    <w:rsid w:val="00656DA1"/>
    <w:rsid w:val="00660878"/>
    <w:rsid w:val="00661F85"/>
    <w:rsid w:val="00663A95"/>
    <w:rsid w:val="00664B5B"/>
    <w:rsid w:val="00665F72"/>
    <w:rsid w:val="006672F3"/>
    <w:rsid w:val="00671914"/>
    <w:rsid w:val="006734A8"/>
    <w:rsid w:val="00673C16"/>
    <w:rsid w:val="00673D25"/>
    <w:rsid w:val="00675FD0"/>
    <w:rsid w:val="006762A9"/>
    <w:rsid w:val="00676A1D"/>
    <w:rsid w:val="00676F29"/>
    <w:rsid w:val="00682227"/>
    <w:rsid w:val="00683E90"/>
    <w:rsid w:val="00684366"/>
    <w:rsid w:val="00687C43"/>
    <w:rsid w:val="00694143"/>
    <w:rsid w:val="00695F6F"/>
    <w:rsid w:val="00697823"/>
    <w:rsid w:val="006A1320"/>
    <w:rsid w:val="006A1A00"/>
    <w:rsid w:val="006A67DD"/>
    <w:rsid w:val="006A7735"/>
    <w:rsid w:val="006B0A41"/>
    <w:rsid w:val="006B14D0"/>
    <w:rsid w:val="006B22D4"/>
    <w:rsid w:val="006B2605"/>
    <w:rsid w:val="006B3CBC"/>
    <w:rsid w:val="006C0DAC"/>
    <w:rsid w:val="006C10D1"/>
    <w:rsid w:val="006D22E5"/>
    <w:rsid w:val="006D2A24"/>
    <w:rsid w:val="006D3DA1"/>
    <w:rsid w:val="006D5EE4"/>
    <w:rsid w:val="006D643B"/>
    <w:rsid w:val="006E268D"/>
    <w:rsid w:val="006F29B0"/>
    <w:rsid w:val="006F2A24"/>
    <w:rsid w:val="006F2EBE"/>
    <w:rsid w:val="006F4020"/>
    <w:rsid w:val="006F6D0C"/>
    <w:rsid w:val="00704722"/>
    <w:rsid w:val="007051A7"/>
    <w:rsid w:val="00715615"/>
    <w:rsid w:val="0071586C"/>
    <w:rsid w:val="00723915"/>
    <w:rsid w:val="00730655"/>
    <w:rsid w:val="00731E08"/>
    <w:rsid w:val="00734DED"/>
    <w:rsid w:val="00736226"/>
    <w:rsid w:val="007372A9"/>
    <w:rsid w:val="00745338"/>
    <w:rsid w:val="0074667D"/>
    <w:rsid w:val="007470B7"/>
    <w:rsid w:val="00755CB8"/>
    <w:rsid w:val="00757D4C"/>
    <w:rsid w:val="00760083"/>
    <w:rsid w:val="007611F7"/>
    <w:rsid w:val="00761C40"/>
    <w:rsid w:val="00765EFA"/>
    <w:rsid w:val="00766C76"/>
    <w:rsid w:val="00772114"/>
    <w:rsid w:val="0077222E"/>
    <w:rsid w:val="00774D99"/>
    <w:rsid w:val="00774F33"/>
    <w:rsid w:val="007773F1"/>
    <w:rsid w:val="007913BD"/>
    <w:rsid w:val="00793722"/>
    <w:rsid w:val="007943C3"/>
    <w:rsid w:val="00794A7D"/>
    <w:rsid w:val="007966F4"/>
    <w:rsid w:val="00796B00"/>
    <w:rsid w:val="00796D28"/>
    <w:rsid w:val="007A3E68"/>
    <w:rsid w:val="007A3F59"/>
    <w:rsid w:val="007B3D2C"/>
    <w:rsid w:val="007B6671"/>
    <w:rsid w:val="007B6C22"/>
    <w:rsid w:val="007C22E8"/>
    <w:rsid w:val="007C2F85"/>
    <w:rsid w:val="007C38CC"/>
    <w:rsid w:val="007C4C0C"/>
    <w:rsid w:val="007C566B"/>
    <w:rsid w:val="007C62FC"/>
    <w:rsid w:val="007C639D"/>
    <w:rsid w:val="007D1E2C"/>
    <w:rsid w:val="007D1FF3"/>
    <w:rsid w:val="007D2286"/>
    <w:rsid w:val="007D28B9"/>
    <w:rsid w:val="007D2A28"/>
    <w:rsid w:val="007D3F4E"/>
    <w:rsid w:val="007D60A7"/>
    <w:rsid w:val="007E16E2"/>
    <w:rsid w:val="007E7961"/>
    <w:rsid w:val="007F1695"/>
    <w:rsid w:val="007F25A9"/>
    <w:rsid w:val="007F411C"/>
    <w:rsid w:val="007F5376"/>
    <w:rsid w:val="00801B66"/>
    <w:rsid w:val="0080681A"/>
    <w:rsid w:val="00806BB6"/>
    <w:rsid w:val="0081591A"/>
    <w:rsid w:val="008240BE"/>
    <w:rsid w:val="00827764"/>
    <w:rsid w:val="008324FE"/>
    <w:rsid w:val="0083408E"/>
    <w:rsid w:val="0083574B"/>
    <w:rsid w:val="008361C4"/>
    <w:rsid w:val="00836DD9"/>
    <w:rsid w:val="00841AF8"/>
    <w:rsid w:val="0084354A"/>
    <w:rsid w:val="00845193"/>
    <w:rsid w:val="00845687"/>
    <w:rsid w:val="00846156"/>
    <w:rsid w:val="00847C07"/>
    <w:rsid w:val="008502B6"/>
    <w:rsid w:val="00852C7C"/>
    <w:rsid w:val="00854178"/>
    <w:rsid w:val="008553F4"/>
    <w:rsid w:val="008636ED"/>
    <w:rsid w:val="00863792"/>
    <w:rsid w:val="00865AC6"/>
    <w:rsid w:val="0087075A"/>
    <w:rsid w:val="008723B6"/>
    <w:rsid w:val="008758A0"/>
    <w:rsid w:val="00877610"/>
    <w:rsid w:val="008809AE"/>
    <w:rsid w:val="008836D9"/>
    <w:rsid w:val="00883B49"/>
    <w:rsid w:val="00885D10"/>
    <w:rsid w:val="00887BBA"/>
    <w:rsid w:val="0089043C"/>
    <w:rsid w:val="00890CB7"/>
    <w:rsid w:val="00892F35"/>
    <w:rsid w:val="0089362D"/>
    <w:rsid w:val="00897E94"/>
    <w:rsid w:val="008A1DBE"/>
    <w:rsid w:val="008A3CF5"/>
    <w:rsid w:val="008A4BFA"/>
    <w:rsid w:val="008A6A16"/>
    <w:rsid w:val="008A6AD9"/>
    <w:rsid w:val="008A7367"/>
    <w:rsid w:val="008B229F"/>
    <w:rsid w:val="008B2F23"/>
    <w:rsid w:val="008B30CD"/>
    <w:rsid w:val="008B39FF"/>
    <w:rsid w:val="008B53BD"/>
    <w:rsid w:val="008B57F0"/>
    <w:rsid w:val="008B59B0"/>
    <w:rsid w:val="008B6624"/>
    <w:rsid w:val="008C02CC"/>
    <w:rsid w:val="008C1857"/>
    <w:rsid w:val="008C1AE6"/>
    <w:rsid w:val="008C4185"/>
    <w:rsid w:val="008C50DB"/>
    <w:rsid w:val="008C7ABD"/>
    <w:rsid w:val="008D0E1A"/>
    <w:rsid w:val="008D1920"/>
    <w:rsid w:val="008D261E"/>
    <w:rsid w:val="008D2CB0"/>
    <w:rsid w:val="008D6DC3"/>
    <w:rsid w:val="008E4DE5"/>
    <w:rsid w:val="008E65FA"/>
    <w:rsid w:val="008F090A"/>
    <w:rsid w:val="008F3CD3"/>
    <w:rsid w:val="008F66EE"/>
    <w:rsid w:val="009031E2"/>
    <w:rsid w:val="00912573"/>
    <w:rsid w:val="009125DE"/>
    <w:rsid w:val="00913B99"/>
    <w:rsid w:val="0091581C"/>
    <w:rsid w:val="009216C4"/>
    <w:rsid w:val="00921AAB"/>
    <w:rsid w:val="0092345C"/>
    <w:rsid w:val="009254DA"/>
    <w:rsid w:val="0092635D"/>
    <w:rsid w:val="009309C7"/>
    <w:rsid w:val="00930E9F"/>
    <w:rsid w:val="009331ED"/>
    <w:rsid w:val="009364B0"/>
    <w:rsid w:val="00940C38"/>
    <w:rsid w:val="00941292"/>
    <w:rsid w:val="00944609"/>
    <w:rsid w:val="00945977"/>
    <w:rsid w:val="009471DE"/>
    <w:rsid w:val="00950D0E"/>
    <w:rsid w:val="00955A21"/>
    <w:rsid w:val="00955D78"/>
    <w:rsid w:val="00960C19"/>
    <w:rsid w:val="00961388"/>
    <w:rsid w:val="009626AA"/>
    <w:rsid w:val="0096618B"/>
    <w:rsid w:val="00967A9D"/>
    <w:rsid w:val="0097113C"/>
    <w:rsid w:val="00971317"/>
    <w:rsid w:val="00983494"/>
    <w:rsid w:val="00984F98"/>
    <w:rsid w:val="009900AA"/>
    <w:rsid w:val="00990C30"/>
    <w:rsid w:val="00992AFD"/>
    <w:rsid w:val="00993E97"/>
    <w:rsid w:val="009959F7"/>
    <w:rsid w:val="0099740B"/>
    <w:rsid w:val="009A2EF2"/>
    <w:rsid w:val="009A3607"/>
    <w:rsid w:val="009A3E78"/>
    <w:rsid w:val="009A3E7D"/>
    <w:rsid w:val="009B0BEB"/>
    <w:rsid w:val="009B199A"/>
    <w:rsid w:val="009B1EF5"/>
    <w:rsid w:val="009B5758"/>
    <w:rsid w:val="009B66E6"/>
    <w:rsid w:val="009C0939"/>
    <w:rsid w:val="009C2C75"/>
    <w:rsid w:val="009C30BE"/>
    <w:rsid w:val="009C37E2"/>
    <w:rsid w:val="009C3E12"/>
    <w:rsid w:val="009C5DC4"/>
    <w:rsid w:val="009D1E23"/>
    <w:rsid w:val="009D1E25"/>
    <w:rsid w:val="009D203C"/>
    <w:rsid w:val="009D3FC5"/>
    <w:rsid w:val="009D5AA2"/>
    <w:rsid w:val="009D7E56"/>
    <w:rsid w:val="009F2450"/>
    <w:rsid w:val="009F2E57"/>
    <w:rsid w:val="009F41C4"/>
    <w:rsid w:val="00A00795"/>
    <w:rsid w:val="00A03F03"/>
    <w:rsid w:val="00A04ECC"/>
    <w:rsid w:val="00A076C0"/>
    <w:rsid w:val="00A07712"/>
    <w:rsid w:val="00A115EC"/>
    <w:rsid w:val="00A1557D"/>
    <w:rsid w:val="00A17720"/>
    <w:rsid w:val="00A17DE7"/>
    <w:rsid w:val="00A222E7"/>
    <w:rsid w:val="00A236B5"/>
    <w:rsid w:val="00A23B19"/>
    <w:rsid w:val="00A251E0"/>
    <w:rsid w:val="00A2690A"/>
    <w:rsid w:val="00A30AED"/>
    <w:rsid w:val="00A31EE2"/>
    <w:rsid w:val="00A32A84"/>
    <w:rsid w:val="00A3434D"/>
    <w:rsid w:val="00A36565"/>
    <w:rsid w:val="00A36A5E"/>
    <w:rsid w:val="00A42EC2"/>
    <w:rsid w:val="00A45D30"/>
    <w:rsid w:val="00A46FC8"/>
    <w:rsid w:val="00A50871"/>
    <w:rsid w:val="00A51337"/>
    <w:rsid w:val="00A54415"/>
    <w:rsid w:val="00A54BBD"/>
    <w:rsid w:val="00A55A76"/>
    <w:rsid w:val="00A60D14"/>
    <w:rsid w:val="00A62D1E"/>
    <w:rsid w:val="00A63E6D"/>
    <w:rsid w:val="00A72A86"/>
    <w:rsid w:val="00A7414A"/>
    <w:rsid w:val="00A74EA3"/>
    <w:rsid w:val="00A758A7"/>
    <w:rsid w:val="00A8077B"/>
    <w:rsid w:val="00A80B6A"/>
    <w:rsid w:val="00A8770E"/>
    <w:rsid w:val="00A903C1"/>
    <w:rsid w:val="00A91634"/>
    <w:rsid w:val="00A92333"/>
    <w:rsid w:val="00A931C1"/>
    <w:rsid w:val="00A93E21"/>
    <w:rsid w:val="00A941A1"/>
    <w:rsid w:val="00A94400"/>
    <w:rsid w:val="00A973D5"/>
    <w:rsid w:val="00AA37AF"/>
    <w:rsid w:val="00AA44F6"/>
    <w:rsid w:val="00AA5406"/>
    <w:rsid w:val="00AB0AC2"/>
    <w:rsid w:val="00AB2C67"/>
    <w:rsid w:val="00AB4EBE"/>
    <w:rsid w:val="00AC2FC1"/>
    <w:rsid w:val="00AC421F"/>
    <w:rsid w:val="00AD1599"/>
    <w:rsid w:val="00AD2B6B"/>
    <w:rsid w:val="00AD3105"/>
    <w:rsid w:val="00AD6580"/>
    <w:rsid w:val="00AE1673"/>
    <w:rsid w:val="00AE1FDE"/>
    <w:rsid w:val="00AE5F20"/>
    <w:rsid w:val="00AE6088"/>
    <w:rsid w:val="00AE711E"/>
    <w:rsid w:val="00AF0EF8"/>
    <w:rsid w:val="00AF26CE"/>
    <w:rsid w:val="00AF5881"/>
    <w:rsid w:val="00B012F1"/>
    <w:rsid w:val="00B0261A"/>
    <w:rsid w:val="00B028D0"/>
    <w:rsid w:val="00B10979"/>
    <w:rsid w:val="00B12923"/>
    <w:rsid w:val="00B131AB"/>
    <w:rsid w:val="00B14703"/>
    <w:rsid w:val="00B14F47"/>
    <w:rsid w:val="00B16AE1"/>
    <w:rsid w:val="00B179ED"/>
    <w:rsid w:val="00B22A9D"/>
    <w:rsid w:val="00B22DD2"/>
    <w:rsid w:val="00B26A4E"/>
    <w:rsid w:val="00B33C4E"/>
    <w:rsid w:val="00B42135"/>
    <w:rsid w:val="00B43AA1"/>
    <w:rsid w:val="00B5197A"/>
    <w:rsid w:val="00B534CB"/>
    <w:rsid w:val="00B552D8"/>
    <w:rsid w:val="00B555BA"/>
    <w:rsid w:val="00B55C2D"/>
    <w:rsid w:val="00B5724F"/>
    <w:rsid w:val="00B573E9"/>
    <w:rsid w:val="00B668A9"/>
    <w:rsid w:val="00B72F5F"/>
    <w:rsid w:val="00B75971"/>
    <w:rsid w:val="00B76FE7"/>
    <w:rsid w:val="00B80603"/>
    <w:rsid w:val="00B8102C"/>
    <w:rsid w:val="00B814F3"/>
    <w:rsid w:val="00B83ACD"/>
    <w:rsid w:val="00B87EAD"/>
    <w:rsid w:val="00B91481"/>
    <w:rsid w:val="00B91E14"/>
    <w:rsid w:val="00B93654"/>
    <w:rsid w:val="00B94645"/>
    <w:rsid w:val="00BA4378"/>
    <w:rsid w:val="00BA6740"/>
    <w:rsid w:val="00BA6F21"/>
    <w:rsid w:val="00BB38CC"/>
    <w:rsid w:val="00BB7674"/>
    <w:rsid w:val="00BC1B5D"/>
    <w:rsid w:val="00BC368E"/>
    <w:rsid w:val="00BC3810"/>
    <w:rsid w:val="00BC7A1E"/>
    <w:rsid w:val="00BD255F"/>
    <w:rsid w:val="00BD2665"/>
    <w:rsid w:val="00BD37D7"/>
    <w:rsid w:val="00BD65D1"/>
    <w:rsid w:val="00BD6F6E"/>
    <w:rsid w:val="00BE0608"/>
    <w:rsid w:val="00BF050B"/>
    <w:rsid w:val="00BF1EF2"/>
    <w:rsid w:val="00BF5A24"/>
    <w:rsid w:val="00BF7195"/>
    <w:rsid w:val="00BF79C5"/>
    <w:rsid w:val="00C0473C"/>
    <w:rsid w:val="00C05B3F"/>
    <w:rsid w:val="00C12474"/>
    <w:rsid w:val="00C13846"/>
    <w:rsid w:val="00C172A9"/>
    <w:rsid w:val="00C21F01"/>
    <w:rsid w:val="00C269A4"/>
    <w:rsid w:val="00C27E34"/>
    <w:rsid w:val="00C3447D"/>
    <w:rsid w:val="00C403C6"/>
    <w:rsid w:val="00C41ED8"/>
    <w:rsid w:val="00C433AE"/>
    <w:rsid w:val="00C5292C"/>
    <w:rsid w:val="00C52BDA"/>
    <w:rsid w:val="00C55022"/>
    <w:rsid w:val="00C64AE6"/>
    <w:rsid w:val="00C64B59"/>
    <w:rsid w:val="00C67279"/>
    <w:rsid w:val="00C67B50"/>
    <w:rsid w:val="00C72087"/>
    <w:rsid w:val="00C82C31"/>
    <w:rsid w:val="00C87381"/>
    <w:rsid w:val="00C873AE"/>
    <w:rsid w:val="00C8741D"/>
    <w:rsid w:val="00C9249F"/>
    <w:rsid w:val="00C9273E"/>
    <w:rsid w:val="00C94CBB"/>
    <w:rsid w:val="00CA04B3"/>
    <w:rsid w:val="00CA148D"/>
    <w:rsid w:val="00CA1A18"/>
    <w:rsid w:val="00CA2A8D"/>
    <w:rsid w:val="00CA4C7E"/>
    <w:rsid w:val="00CA613E"/>
    <w:rsid w:val="00CA7F2F"/>
    <w:rsid w:val="00CB2982"/>
    <w:rsid w:val="00CB39BD"/>
    <w:rsid w:val="00CB5A6D"/>
    <w:rsid w:val="00CB60A1"/>
    <w:rsid w:val="00CC2BFD"/>
    <w:rsid w:val="00CC2DD4"/>
    <w:rsid w:val="00CC41AE"/>
    <w:rsid w:val="00CC6551"/>
    <w:rsid w:val="00CC7323"/>
    <w:rsid w:val="00CD093F"/>
    <w:rsid w:val="00CE17D8"/>
    <w:rsid w:val="00CE1B68"/>
    <w:rsid w:val="00CE612B"/>
    <w:rsid w:val="00CE6D32"/>
    <w:rsid w:val="00CF1BF0"/>
    <w:rsid w:val="00CF550B"/>
    <w:rsid w:val="00D05329"/>
    <w:rsid w:val="00D0722F"/>
    <w:rsid w:val="00D1572F"/>
    <w:rsid w:val="00D20545"/>
    <w:rsid w:val="00D23E3A"/>
    <w:rsid w:val="00D26F51"/>
    <w:rsid w:val="00D317C8"/>
    <w:rsid w:val="00D3228F"/>
    <w:rsid w:val="00D35A10"/>
    <w:rsid w:val="00D360B9"/>
    <w:rsid w:val="00D37422"/>
    <w:rsid w:val="00D37CE5"/>
    <w:rsid w:val="00D41D96"/>
    <w:rsid w:val="00D42FA3"/>
    <w:rsid w:val="00D4369A"/>
    <w:rsid w:val="00D47076"/>
    <w:rsid w:val="00D551E5"/>
    <w:rsid w:val="00D60622"/>
    <w:rsid w:val="00D6223D"/>
    <w:rsid w:val="00D6458F"/>
    <w:rsid w:val="00D6699A"/>
    <w:rsid w:val="00D67500"/>
    <w:rsid w:val="00D7305F"/>
    <w:rsid w:val="00D757B9"/>
    <w:rsid w:val="00D75D18"/>
    <w:rsid w:val="00D76F05"/>
    <w:rsid w:val="00D80051"/>
    <w:rsid w:val="00D838EF"/>
    <w:rsid w:val="00D83D75"/>
    <w:rsid w:val="00D905B4"/>
    <w:rsid w:val="00D91841"/>
    <w:rsid w:val="00D91ADC"/>
    <w:rsid w:val="00D95C03"/>
    <w:rsid w:val="00DA0550"/>
    <w:rsid w:val="00DA22AA"/>
    <w:rsid w:val="00DB3601"/>
    <w:rsid w:val="00DB5B0B"/>
    <w:rsid w:val="00DC04C5"/>
    <w:rsid w:val="00DC1BF9"/>
    <w:rsid w:val="00DC447D"/>
    <w:rsid w:val="00DC6EEC"/>
    <w:rsid w:val="00DD2DD0"/>
    <w:rsid w:val="00DD321E"/>
    <w:rsid w:val="00DD4300"/>
    <w:rsid w:val="00DD4E73"/>
    <w:rsid w:val="00DD541E"/>
    <w:rsid w:val="00DD75DC"/>
    <w:rsid w:val="00DE06F9"/>
    <w:rsid w:val="00DE152B"/>
    <w:rsid w:val="00DE2272"/>
    <w:rsid w:val="00DE233E"/>
    <w:rsid w:val="00DE265B"/>
    <w:rsid w:val="00DE29AA"/>
    <w:rsid w:val="00DE4E80"/>
    <w:rsid w:val="00DE76C1"/>
    <w:rsid w:val="00DF037E"/>
    <w:rsid w:val="00DF047D"/>
    <w:rsid w:val="00DF0E4B"/>
    <w:rsid w:val="00DF10C2"/>
    <w:rsid w:val="00DF33D0"/>
    <w:rsid w:val="00DF3BA7"/>
    <w:rsid w:val="00E019FA"/>
    <w:rsid w:val="00E042DB"/>
    <w:rsid w:val="00E0524F"/>
    <w:rsid w:val="00E0735C"/>
    <w:rsid w:val="00E07F94"/>
    <w:rsid w:val="00E11110"/>
    <w:rsid w:val="00E129CE"/>
    <w:rsid w:val="00E14126"/>
    <w:rsid w:val="00E152B3"/>
    <w:rsid w:val="00E16C80"/>
    <w:rsid w:val="00E2631D"/>
    <w:rsid w:val="00E357F4"/>
    <w:rsid w:val="00E36FC0"/>
    <w:rsid w:val="00E45383"/>
    <w:rsid w:val="00E45ED3"/>
    <w:rsid w:val="00E475B4"/>
    <w:rsid w:val="00E47AD3"/>
    <w:rsid w:val="00E50418"/>
    <w:rsid w:val="00E504D5"/>
    <w:rsid w:val="00E540DA"/>
    <w:rsid w:val="00E5622B"/>
    <w:rsid w:val="00E57CE2"/>
    <w:rsid w:val="00E627B9"/>
    <w:rsid w:val="00E7013F"/>
    <w:rsid w:val="00E7366E"/>
    <w:rsid w:val="00E74277"/>
    <w:rsid w:val="00E74731"/>
    <w:rsid w:val="00E76565"/>
    <w:rsid w:val="00E85B9E"/>
    <w:rsid w:val="00E86CA3"/>
    <w:rsid w:val="00E87C1D"/>
    <w:rsid w:val="00E90B9A"/>
    <w:rsid w:val="00E932D4"/>
    <w:rsid w:val="00E94D6A"/>
    <w:rsid w:val="00E97107"/>
    <w:rsid w:val="00EA1D5B"/>
    <w:rsid w:val="00EB1D9B"/>
    <w:rsid w:val="00EB2023"/>
    <w:rsid w:val="00EB347A"/>
    <w:rsid w:val="00EB6157"/>
    <w:rsid w:val="00EC09C6"/>
    <w:rsid w:val="00EC5419"/>
    <w:rsid w:val="00EC5F8C"/>
    <w:rsid w:val="00ED1F73"/>
    <w:rsid w:val="00ED3ACC"/>
    <w:rsid w:val="00EE1C84"/>
    <w:rsid w:val="00EE2679"/>
    <w:rsid w:val="00EE50CA"/>
    <w:rsid w:val="00EE7A30"/>
    <w:rsid w:val="00F021A0"/>
    <w:rsid w:val="00F0687E"/>
    <w:rsid w:val="00F12B36"/>
    <w:rsid w:val="00F14B12"/>
    <w:rsid w:val="00F14DDF"/>
    <w:rsid w:val="00F15AD9"/>
    <w:rsid w:val="00F15E9F"/>
    <w:rsid w:val="00F16EC5"/>
    <w:rsid w:val="00F17F79"/>
    <w:rsid w:val="00F2071A"/>
    <w:rsid w:val="00F22360"/>
    <w:rsid w:val="00F23A58"/>
    <w:rsid w:val="00F2556B"/>
    <w:rsid w:val="00F3628A"/>
    <w:rsid w:val="00F45802"/>
    <w:rsid w:val="00F47ED4"/>
    <w:rsid w:val="00F551AD"/>
    <w:rsid w:val="00F556A6"/>
    <w:rsid w:val="00F56C08"/>
    <w:rsid w:val="00F57AE7"/>
    <w:rsid w:val="00F65099"/>
    <w:rsid w:val="00F66769"/>
    <w:rsid w:val="00F703C6"/>
    <w:rsid w:val="00F712D6"/>
    <w:rsid w:val="00F72B97"/>
    <w:rsid w:val="00F738A9"/>
    <w:rsid w:val="00F74040"/>
    <w:rsid w:val="00F75A21"/>
    <w:rsid w:val="00F81223"/>
    <w:rsid w:val="00F83D68"/>
    <w:rsid w:val="00F8579F"/>
    <w:rsid w:val="00F85861"/>
    <w:rsid w:val="00F85B42"/>
    <w:rsid w:val="00F877FB"/>
    <w:rsid w:val="00F9014C"/>
    <w:rsid w:val="00F9383F"/>
    <w:rsid w:val="00F93D65"/>
    <w:rsid w:val="00F94982"/>
    <w:rsid w:val="00F94DE9"/>
    <w:rsid w:val="00F96B30"/>
    <w:rsid w:val="00FA1D1C"/>
    <w:rsid w:val="00FA2696"/>
    <w:rsid w:val="00FA2793"/>
    <w:rsid w:val="00FA2E74"/>
    <w:rsid w:val="00FA52F1"/>
    <w:rsid w:val="00FA5BCF"/>
    <w:rsid w:val="00FA72A0"/>
    <w:rsid w:val="00FB0A0B"/>
    <w:rsid w:val="00FB0E7A"/>
    <w:rsid w:val="00FB22E5"/>
    <w:rsid w:val="00FB4215"/>
    <w:rsid w:val="00FB7D3D"/>
    <w:rsid w:val="00FC237A"/>
    <w:rsid w:val="00FC3EB6"/>
    <w:rsid w:val="00FC66F7"/>
    <w:rsid w:val="00FC6EFD"/>
    <w:rsid w:val="00FE172C"/>
    <w:rsid w:val="00FE2044"/>
    <w:rsid w:val="00FE6AE2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4"/>
      </w:numPr>
      <w:spacing w:after="3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4"/>
      </w:numPr>
      <w:spacing w:before="300" w:after="300"/>
      <w:ind w:left="397" w:hanging="397"/>
      <w:jc w:val="left"/>
      <w:outlineLvl w:val="1"/>
    </w:pPr>
    <w:rPr>
      <w:bCs/>
      <w:caps/>
      <w:szCs w:val="26"/>
    </w:rPr>
  </w:style>
  <w:style w:type="paragraph" w:styleId="Ttulo3">
    <w:name w:val="heading 3"/>
    <w:basedOn w:val="Normal"/>
    <w:next w:val="Texto"/>
    <w:qFormat/>
    <w:pPr>
      <w:keepNext/>
      <w:keepLines/>
      <w:numPr>
        <w:ilvl w:val="2"/>
        <w:numId w:val="4"/>
      </w:numPr>
      <w:spacing w:before="300" w:after="300"/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qFormat/>
    <w:pPr>
      <w:keepNext/>
      <w:keepLines/>
      <w:numPr>
        <w:ilvl w:val="3"/>
        <w:numId w:val="4"/>
      </w:numPr>
      <w:spacing w:before="300" w:after="3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qFormat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  <w:lang w:val="x-none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  <w:lang w:val="x-none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Arial" w:hAnsi="Arial" w:cs="Aria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  <w:lang w:val="pt-BR" w:bidi="ar-SA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  <w:lang w:val="pt-BR" w:bidi="ar-SA"/>
    </w:rPr>
  </w:style>
  <w:style w:type="character" w:customStyle="1" w:styleId="Ttulo3Char">
    <w:name w:val="Título 3 Char"/>
    <w:rPr>
      <w:rFonts w:ascii="Arial" w:hAnsi="Arial" w:cs="Arial"/>
      <w:b/>
      <w:bCs/>
      <w:sz w:val="24"/>
      <w:szCs w:val="22"/>
      <w:lang w:val="pt-BR" w:bidi="ar-SA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  <w:lang w:val="pt-BR" w:bidi="ar-SA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  <w:bCs/>
    </w:rPr>
  </w:style>
  <w:style w:type="character" w:customStyle="1" w:styleId="Sumrio4Char">
    <w:name w:val="Sumário 4 Char"/>
    <w:rPr>
      <w:rFonts w:ascii="Arial" w:eastAsia="Calibri" w:hAnsi="Arial" w:cs="Arial"/>
      <w:sz w:val="24"/>
      <w:szCs w:val="22"/>
      <w:lang w:val="pt-BR" w:bidi="ar-SA"/>
    </w:rPr>
  </w:style>
  <w:style w:type="character" w:styleId="Nmerodepgina">
    <w:name w:val="page number"/>
    <w:basedOn w:val="Fontepargpadro1"/>
  </w:style>
  <w:style w:type="character" w:customStyle="1" w:styleId="Vnculodendice">
    <w:name w:val="Vínculo de índice"/>
  </w:style>
  <w:style w:type="character" w:customStyle="1" w:styleId="IndexLink">
    <w:name w:val="Index Link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Cs/>
      <w:sz w:val="20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pPr>
      <w:jc w:val="both"/>
    </w:pPr>
  </w:style>
  <w:style w:type="paragraph" w:customStyle="1" w:styleId="FolhaAprov-BancaExaminadora">
    <w:name w:val="Folha Aprov-Banca Examinadora"/>
    <w:basedOn w:val="Normal"/>
  </w:style>
  <w:style w:type="paragraph" w:customStyle="1" w:styleId="Dedicatria-Epigrafe">
    <w:name w:val="Dedicatória-Epigrafe"/>
    <w:basedOn w:val="Normal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pPr>
      <w:spacing w:after="300"/>
    </w:pPr>
    <w:rPr>
      <w:b/>
      <w:caps/>
    </w:rPr>
  </w:style>
  <w:style w:type="paragraph" w:customStyle="1" w:styleId="Texto">
    <w:name w:val="Texto"/>
    <w:basedOn w:val="Normal"/>
    <w:pPr>
      <w:ind w:firstLine="709"/>
      <w:jc w:val="both"/>
    </w:pPr>
  </w:style>
  <w:style w:type="paragraph" w:customStyle="1" w:styleId="Resumo-Texto">
    <w:name w:val="Resumo-Texto"/>
    <w:basedOn w:val="Normal"/>
    <w:pPr>
      <w:spacing w:line="240" w:lineRule="auto"/>
      <w:jc w:val="both"/>
    </w:pPr>
  </w:style>
  <w:style w:type="paragraph" w:customStyle="1" w:styleId="MapadoDocumento1">
    <w:name w:val="Mapa do Documento1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Cabealho">
    <w:name w:val="header"/>
    <w:basedOn w:val="Normal"/>
    <w:pPr>
      <w:spacing w:line="240" w:lineRule="auto"/>
    </w:pPr>
    <w:rPr>
      <w:szCs w:val="20"/>
      <w:lang w:val="x-none"/>
    </w:rPr>
  </w:style>
  <w:style w:type="paragraph" w:styleId="Rodap">
    <w:name w:val="footer"/>
    <w:basedOn w:val="Normal"/>
    <w:pPr>
      <w:spacing w:line="240" w:lineRule="auto"/>
    </w:pPr>
    <w:rPr>
      <w:szCs w:val="20"/>
      <w:lang w:val="x-none"/>
    </w:rPr>
  </w:style>
  <w:style w:type="paragraph" w:customStyle="1" w:styleId="TtuloPsTextual">
    <w:name w:val="Título Pós Textual"/>
    <w:basedOn w:val="Normal"/>
    <w:next w:val="Texto"/>
    <w:pPr>
      <w:numPr>
        <w:numId w:val="5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pPr>
      <w:numPr>
        <w:numId w:val="6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uiPriority w:val="39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pPr>
      <w:jc w:val="left"/>
    </w:p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480" w:after="0" w:line="276" w:lineRule="auto"/>
    </w:pPr>
    <w:rPr>
      <w:rFonts w:ascii="Cambria" w:hAnsi="Cambria" w:cs="Cambria"/>
      <w:caps w:val="0"/>
      <w:color w:val="365F91"/>
      <w:sz w:val="2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itaoLonga">
    <w:name w:val="Citação Longa"/>
    <w:basedOn w:val="Normal"/>
    <w:next w:val="Texto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pPr>
      <w:jc w:val="left"/>
    </w:pPr>
    <w:rPr>
      <w:b/>
      <w:caps/>
    </w:rPr>
  </w:style>
  <w:style w:type="paragraph" w:styleId="Sumrio6">
    <w:name w:val="toc 6"/>
    <w:basedOn w:val="Normal"/>
    <w:next w:val="Normal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Normal"/>
    <w:rPr>
      <w:lang w:eastAsia="pt-BR"/>
    </w:rPr>
  </w:style>
  <w:style w:type="paragraph" w:customStyle="1" w:styleId="Fonte">
    <w:name w:val="Fonte"/>
    <w:basedOn w:val="Normal"/>
    <w:rPr>
      <w:sz w:val="20"/>
    </w:rPr>
  </w:style>
  <w:style w:type="paragraph" w:customStyle="1" w:styleId="Legenda-Tabela">
    <w:name w:val="Legenda-Tabela"/>
    <w:basedOn w:val="Normal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pPr>
      <w:spacing w:line="240" w:lineRule="auto"/>
    </w:pPr>
    <w:rPr>
      <w:sz w:val="20"/>
    </w:rPr>
  </w:style>
  <w:style w:type="paragraph" w:styleId="Textodenotaderodap">
    <w:name w:val="footnote text"/>
    <w:basedOn w:val="Normal"/>
    <w:pPr>
      <w:spacing w:line="240" w:lineRule="auto"/>
      <w:ind w:left="170" w:hanging="170"/>
      <w:jc w:val="both"/>
    </w:pPr>
    <w:rPr>
      <w:sz w:val="20"/>
      <w:szCs w:val="20"/>
      <w:lang w:val="x-none"/>
    </w:rPr>
  </w:style>
  <w:style w:type="paragraph" w:customStyle="1" w:styleId="ndicedeilustraes1">
    <w:name w:val="Índice de ilustrações1"/>
    <w:basedOn w:val="Normal"/>
    <w:next w:val="Normal"/>
    <w:pPr>
      <w:jc w:val="left"/>
    </w:pPr>
  </w:style>
  <w:style w:type="paragraph" w:customStyle="1" w:styleId="Alnea">
    <w:name w:val="Alínea"/>
    <w:basedOn w:val="Normal"/>
    <w:pPr>
      <w:numPr>
        <w:numId w:val="2"/>
      </w:numPr>
      <w:jc w:val="both"/>
    </w:pPr>
  </w:style>
  <w:style w:type="paragraph" w:customStyle="1" w:styleId="pargrafodeartigo">
    <w:name w:val="parágrafo de artigo"/>
    <w:basedOn w:val="Normal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Normal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Normal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dicedeilustraes2">
    <w:name w:val="Índice de ilustrações2"/>
    <w:basedOn w:val="Normal"/>
    <w:next w:val="Normal"/>
  </w:style>
  <w:style w:type="paragraph" w:customStyle="1" w:styleId="ndicedeilustraes3">
    <w:name w:val="Índice de ilustrações3"/>
    <w:basedOn w:val="Normal"/>
    <w:next w:val="Normal"/>
  </w:style>
  <w:style w:type="paragraph" w:customStyle="1" w:styleId="ndicedeilustraes4">
    <w:name w:val="Índice de ilustrações4"/>
    <w:basedOn w:val="Normal"/>
    <w:next w:val="Normal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ndicedeilustraes5">
    <w:name w:val="Índice de ilustrações5"/>
    <w:basedOn w:val="Normal"/>
    <w:next w:val="Normal"/>
  </w:style>
  <w:style w:type="paragraph" w:customStyle="1" w:styleId="ndicedeilustraes6">
    <w:name w:val="Índice de ilustrações6"/>
    <w:basedOn w:val="Normal"/>
    <w:next w:val="Normal"/>
  </w:style>
  <w:style w:type="paragraph" w:styleId="ndicedeilustraes">
    <w:name w:val="table of figures"/>
    <w:basedOn w:val="Normal"/>
    <w:next w:val="Normal"/>
    <w:uiPriority w:val="99"/>
    <w:unhideWhenUsed/>
    <w:rsid w:val="00CF550B"/>
  </w:style>
  <w:style w:type="paragraph" w:customStyle="1" w:styleId="Normal1">
    <w:name w:val="Normal1"/>
    <w:rsid w:val="007966F4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F0720"/>
    <w:rPr>
      <w:rFonts w:ascii="Calibri" w:eastAsia="Droid Sans Fallback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-CapaeFolhadeRosto">
    <w:name w:val="CF - Capa e Folha de Rosto"/>
    <w:basedOn w:val="Normal"/>
    <w:uiPriority w:val="99"/>
    <w:rsid w:val="00FE6AE2"/>
    <w:pPr>
      <w:suppressAutoHyphens w:val="0"/>
      <w:spacing w:before="60" w:after="60"/>
    </w:pPr>
    <w:rPr>
      <w:rFonts w:eastAsia="Times New Roman" w:cs="Times New Roman"/>
      <w:b/>
      <w:caps/>
      <w:szCs w:val="24"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65AC6"/>
    <w:rPr>
      <w:sz w:val="28"/>
      <w:lang w:val="pt-BR"/>
    </w:rPr>
  </w:style>
  <w:style w:type="paragraph" w:customStyle="1" w:styleId="CF-NaturezadoTrabalho-Orientador0">
    <w:name w:val="CF - Natureza do Trabalho - Orientador"/>
    <w:basedOn w:val="Normal"/>
    <w:uiPriority w:val="99"/>
    <w:rsid w:val="00865AC6"/>
    <w:pPr>
      <w:suppressAutoHyphens w:val="0"/>
      <w:spacing w:before="60" w:after="60" w:line="240" w:lineRule="auto"/>
      <w:ind w:left="4536"/>
      <w:jc w:val="both"/>
    </w:pPr>
    <w:rPr>
      <w:rFonts w:eastAsia="Times New Roman" w:cs="Times New Roman"/>
      <w:color w:val="000000"/>
      <w:szCs w:val="24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222BE8"/>
    <w:pPr>
      <w:suppressAutoHyphens w:val="0"/>
      <w:ind w:firstLine="851"/>
      <w:jc w:val="both"/>
    </w:pPr>
    <w:rPr>
      <w:rFonts w:eastAsia="Times New Roman" w:cs="Times New Roman"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4"/>
      </w:numPr>
      <w:spacing w:after="3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4"/>
      </w:numPr>
      <w:spacing w:before="300" w:after="300"/>
      <w:ind w:left="397" w:hanging="397"/>
      <w:jc w:val="left"/>
      <w:outlineLvl w:val="1"/>
    </w:pPr>
    <w:rPr>
      <w:bCs/>
      <w:caps/>
      <w:szCs w:val="26"/>
    </w:rPr>
  </w:style>
  <w:style w:type="paragraph" w:styleId="Ttulo3">
    <w:name w:val="heading 3"/>
    <w:basedOn w:val="Normal"/>
    <w:next w:val="Texto"/>
    <w:qFormat/>
    <w:pPr>
      <w:keepNext/>
      <w:keepLines/>
      <w:numPr>
        <w:ilvl w:val="2"/>
        <w:numId w:val="4"/>
      </w:numPr>
      <w:spacing w:before="300" w:after="300"/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qFormat/>
    <w:pPr>
      <w:keepNext/>
      <w:keepLines/>
      <w:numPr>
        <w:ilvl w:val="3"/>
        <w:numId w:val="4"/>
      </w:numPr>
      <w:spacing w:before="300" w:after="3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qFormat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  <w:lang w:val="x-none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  <w:lang w:val="x-none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Arial" w:hAnsi="Arial" w:cs="Aria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  <w:lang w:val="pt-BR" w:bidi="ar-SA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  <w:lang w:val="pt-BR" w:bidi="ar-SA"/>
    </w:rPr>
  </w:style>
  <w:style w:type="character" w:customStyle="1" w:styleId="Ttulo3Char">
    <w:name w:val="Título 3 Char"/>
    <w:rPr>
      <w:rFonts w:ascii="Arial" w:hAnsi="Arial" w:cs="Arial"/>
      <w:b/>
      <w:bCs/>
      <w:sz w:val="24"/>
      <w:szCs w:val="22"/>
      <w:lang w:val="pt-BR" w:bidi="ar-SA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  <w:lang w:val="pt-BR" w:bidi="ar-SA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  <w:bCs/>
    </w:rPr>
  </w:style>
  <w:style w:type="character" w:customStyle="1" w:styleId="Sumrio4Char">
    <w:name w:val="Sumário 4 Char"/>
    <w:rPr>
      <w:rFonts w:ascii="Arial" w:eastAsia="Calibri" w:hAnsi="Arial" w:cs="Arial"/>
      <w:sz w:val="24"/>
      <w:szCs w:val="22"/>
      <w:lang w:val="pt-BR" w:bidi="ar-SA"/>
    </w:rPr>
  </w:style>
  <w:style w:type="character" w:styleId="Nmerodepgina">
    <w:name w:val="page number"/>
    <w:basedOn w:val="Fontepargpadro1"/>
  </w:style>
  <w:style w:type="character" w:customStyle="1" w:styleId="Vnculodendice">
    <w:name w:val="Vínculo de índice"/>
  </w:style>
  <w:style w:type="character" w:customStyle="1" w:styleId="IndexLink">
    <w:name w:val="Index Link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Cs/>
      <w:sz w:val="20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pPr>
      <w:jc w:val="both"/>
    </w:pPr>
  </w:style>
  <w:style w:type="paragraph" w:customStyle="1" w:styleId="FolhaAprov-BancaExaminadora">
    <w:name w:val="Folha Aprov-Banca Examinadora"/>
    <w:basedOn w:val="Normal"/>
  </w:style>
  <w:style w:type="paragraph" w:customStyle="1" w:styleId="Dedicatria-Epigrafe">
    <w:name w:val="Dedicatória-Epigrafe"/>
    <w:basedOn w:val="Normal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pPr>
      <w:spacing w:after="300"/>
    </w:pPr>
    <w:rPr>
      <w:b/>
      <w:caps/>
    </w:rPr>
  </w:style>
  <w:style w:type="paragraph" w:customStyle="1" w:styleId="Texto">
    <w:name w:val="Texto"/>
    <w:basedOn w:val="Normal"/>
    <w:pPr>
      <w:ind w:firstLine="709"/>
      <w:jc w:val="both"/>
    </w:pPr>
  </w:style>
  <w:style w:type="paragraph" w:customStyle="1" w:styleId="Resumo-Texto">
    <w:name w:val="Resumo-Texto"/>
    <w:basedOn w:val="Normal"/>
    <w:pPr>
      <w:spacing w:line="240" w:lineRule="auto"/>
      <w:jc w:val="both"/>
    </w:pPr>
  </w:style>
  <w:style w:type="paragraph" w:customStyle="1" w:styleId="MapadoDocumento1">
    <w:name w:val="Mapa do Documento1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Cabealho">
    <w:name w:val="header"/>
    <w:basedOn w:val="Normal"/>
    <w:pPr>
      <w:spacing w:line="240" w:lineRule="auto"/>
    </w:pPr>
    <w:rPr>
      <w:szCs w:val="20"/>
      <w:lang w:val="x-none"/>
    </w:rPr>
  </w:style>
  <w:style w:type="paragraph" w:styleId="Rodap">
    <w:name w:val="footer"/>
    <w:basedOn w:val="Normal"/>
    <w:pPr>
      <w:spacing w:line="240" w:lineRule="auto"/>
    </w:pPr>
    <w:rPr>
      <w:szCs w:val="20"/>
      <w:lang w:val="x-none"/>
    </w:rPr>
  </w:style>
  <w:style w:type="paragraph" w:customStyle="1" w:styleId="TtuloPsTextual">
    <w:name w:val="Título Pós Textual"/>
    <w:basedOn w:val="Normal"/>
    <w:next w:val="Texto"/>
    <w:pPr>
      <w:numPr>
        <w:numId w:val="5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pPr>
      <w:numPr>
        <w:numId w:val="6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uiPriority w:val="39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pPr>
      <w:jc w:val="left"/>
    </w:p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480" w:after="0" w:line="276" w:lineRule="auto"/>
    </w:pPr>
    <w:rPr>
      <w:rFonts w:ascii="Cambria" w:hAnsi="Cambria" w:cs="Cambria"/>
      <w:caps w:val="0"/>
      <w:color w:val="365F91"/>
      <w:sz w:val="2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itaoLonga">
    <w:name w:val="Citação Longa"/>
    <w:basedOn w:val="Normal"/>
    <w:next w:val="Texto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pPr>
      <w:jc w:val="left"/>
    </w:pPr>
    <w:rPr>
      <w:b/>
      <w:caps/>
    </w:rPr>
  </w:style>
  <w:style w:type="paragraph" w:styleId="Sumrio6">
    <w:name w:val="toc 6"/>
    <w:basedOn w:val="Normal"/>
    <w:next w:val="Normal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Normal"/>
    <w:rPr>
      <w:lang w:eastAsia="pt-BR"/>
    </w:rPr>
  </w:style>
  <w:style w:type="paragraph" w:customStyle="1" w:styleId="Fonte">
    <w:name w:val="Fonte"/>
    <w:basedOn w:val="Normal"/>
    <w:rPr>
      <w:sz w:val="20"/>
    </w:rPr>
  </w:style>
  <w:style w:type="paragraph" w:customStyle="1" w:styleId="Legenda-Tabela">
    <w:name w:val="Legenda-Tabela"/>
    <w:basedOn w:val="Normal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pPr>
      <w:spacing w:line="240" w:lineRule="auto"/>
    </w:pPr>
    <w:rPr>
      <w:sz w:val="20"/>
    </w:rPr>
  </w:style>
  <w:style w:type="paragraph" w:styleId="Textodenotaderodap">
    <w:name w:val="footnote text"/>
    <w:basedOn w:val="Normal"/>
    <w:pPr>
      <w:spacing w:line="240" w:lineRule="auto"/>
      <w:ind w:left="170" w:hanging="170"/>
      <w:jc w:val="both"/>
    </w:pPr>
    <w:rPr>
      <w:sz w:val="20"/>
      <w:szCs w:val="20"/>
      <w:lang w:val="x-none"/>
    </w:rPr>
  </w:style>
  <w:style w:type="paragraph" w:customStyle="1" w:styleId="ndicedeilustraes1">
    <w:name w:val="Índice de ilustrações1"/>
    <w:basedOn w:val="Normal"/>
    <w:next w:val="Normal"/>
    <w:pPr>
      <w:jc w:val="left"/>
    </w:pPr>
  </w:style>
  <w:style w:type="paragraph" w:customStyle="1" w:styleId="Alnea">
    <w:name w:val="Alínea"/>
    <w:basedOn w:val="Normal"/>
    <w:pPr>
      <w:numPr>
        <w:numId w:val="2"/>
      </w:numPr>
      <w:jc w:val="both"/>
    </w:pPr>
  </w:style>
  <w:style w:type="paragraph" w:customStyle="1" w:styleId="pargrafodeartigo">
    <w:name w:val="parágrafo de artigo"/>
    <w:basedOn w:val="Normal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Normal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Normal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dicedeilustraes2">
    <w:name w:val="Índice de ilustrações2"/>
    <w:basedOn w:val="Normal"/>
    <w:next w:val="Normal"/>
  </w:style>
  <w:style w:type="paragraph" w:customStyle="1" w:styleId="ndicedeilustraes3">
    <w:name w:val="Índice de ilustrações3"/>
    <w:basedOn w:val="Normal"/>
    <w:next w:val="Normal"/>
  </w:style>
  <w:style w:type="paragraph" w:customStyle="1" w:styleId="ndicedeilustraes4">
    <w:name w:val="Índice de ilustrações4"/>
    <w:basedOn w:val="Normal"/>
    <w:next w:val="Normal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ndicedeilustraes5">
    <w:name w:val="Índice de ilustrações5"/>
    <w:basedOn w:val="Normal"/>
    <w:next w:val="Normal"/>
  </w:style>
  <w:style w:type="paragraph" w:customStyle="1" w:styleId="ndicedeilustraes6">
    <w:name w:val="Índice de ilustrações6"/>
    <w:basedOn w:val="Normal"/>
    <w:next w:val="Normal"/>
  </w:style>
  <w:style w:type="paragraph" w:styleId="ndicedeilustraes">
    <w:name w:val="table of figures"/>
    <w:basedOn w:val="Normal"/>
    <w:next w:val="Normal"/>
    <w:uiPriority w:val="99"/>
    <w:unhideWhenUsed/>
    <w:rsid w:val="00CF550B"/>
  </w:style>
  <w:style w:type="paragraph" w:customStyle="1" w:styleId="Normal1">
    <w:name w:val="Normal1"/>
    <w:rsid w:val="007966F4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F0720"/>
    <w:rPr>
      <w:rFonts w:ascii="Calibri" w:eastAsia="Droid Sans Fallback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-CapaeFolhadeRosto">
    <w:name w:val="CF - Capa e Folha de Rosto"/>
    <w:basedOn w:val="Normal"/>
    <w:uiPriority w:val="99"/>
    <w:rsid w:val="00FE6AE2"/>
    <w:pPr>
      <w:suppressAutoHyphens w:val="0"/>
      <w:spacing w:before="60" w:after="60"/>
    </w:pPr>
    <w:rPr>
      <w:rFonts w:eastAsia="Times New Roman" w:cs="Times New Roman"/>
      <w:b/>
      <w:caps/>
      <w:szCs w:val="24"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65AC6"/>
    <w:rPr>
      <w:sz w:val="28"/>
      <w:lang w:val="pt-BR"/>
    </w:rPr>
  </w:style>
  <w:style w:type="paragraph" w:customStyle="1" w:styleId="CF-NaturezadoTrabalho-Orientador0">
    <w:name w:val="CF - Natureza do Trabalho - Orientador"/>
    <w:basedOn w:val="Normal"/>
    <w:uiPriority w:val="99"/>
    <w:rsid w:val="00865AC6"/>
    <w:pPr>
      <w:suppressAutoHyphens w:val="0"/>
      <w:spacing w:before="60" w:after="60" w:line="240" w:lineRule="auto"/>
      <w:ind w:left="4536"/>
      <w:jc w:val="both"/>
    </w:pPr>
    <w:rPr>
      <w:rFonts w:eastAsia="Times New Roman" w:cs="Times New Roman"/>
      <w:color w:val="000000"/>
      <w:szCs w:val="24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222BE8"/>
    <w:pPr>
      <w:suppressAutoHyphens w:val="0"/>
      <w:ind w:firstLine="851"/>
      <w:jc w:val="both"/>
    </w:pPr>
    <w:rPr>
      <w:rFonts w:eastAsia="Times New Roman" w:cs="Times New Roman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DBE9-32C5-473A-981A-EF32DD8F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</Template>
  <TotalTime>197</TotalTime>
  <Pages>17</Pages>
  <Words>1537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Sismar</vt:lpstr>
    </vt:vector>
  </TitlesOfParts>
  <Company/>
  <LinksUpToDate>false</LinksUpToDate>
  <CharactersWithSpaces>9819</CharactersWithSpaces>
  <SharedDoc>false</SharedDoc>
  <HLinks>
    <vt:vector size="342" baseType="variant">
      <vt:variant>
        <vt:i4>1310781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_Toc468187931</vt:lpwstr>
      </vt:variant>
      <vt:variant>
        <vt:i4>1310781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_Toc468187930</vt:lpwstr>
      </vt:variant>
      <vt:variant>
        <vt:i4>1376317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_Toc468187929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_Toc468187928</vt:lpwstr>
      </vt:variant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_Toc468187927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_Toc468187926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_Toc468187925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_Toc468187924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_Toc468187923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_Toc468187922</vt:lpwstr>
      </vt:variant>
      <vt:variant>
        <vt:i4>1376317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_Toc468187921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_Toc468187920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_Toc468187919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_Toc468187918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_Toc468187917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_Toc468187916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_Toc468187915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_Toc468187914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_Toc468187913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_Toc468187912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_Toc468187911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_Toc468187910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_Toc468187909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_Toc468187908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_Toc468187907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_Toc468187906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_Toc468187905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_Toc468187904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_Toc468187903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_Toc468187902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_Toc468187901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_Toc468187900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_Toc468187899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_Toc468187898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_Toc468187897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_Toc468187896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_Toc468187895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_Toc468187894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_Toc468187893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_Toc468187892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_Toc468187891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_Toc468187890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_Toc468187889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_Toc468187888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_Toc468187887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_Toc468187886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_Toc468334578</vt:lpwstr>
      </vt:variant>
      <vt:variant>
        <vt:i4>1114170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_Toc468334577</vt:lpwstr>
      </vt:variant>
      <vt:variant>
        <vt:i4>1114170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_Toc468334576</vt:lpwstr>
      </vt:variant>
      <vt:variant>
        <vt:i4>1114170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_Toc468334575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_Toc468334574</vt:lpwstr>
      </vt:variant>
      <vt:variant>
        <vt:i4>1114170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_Toc468334573</vt:lpwstr>
      </vt:variant>
      <vt:variant>
        <vt:i4>1114170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_Toc468334572</vt:lpwstr>
      </vt:variant>
      <vt:variant>
        <vt:i4>1114170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_Toc468334571</vt:lpwstr>
      </vt:variant>
      <vt:variant>
        <vt:i4>1114170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_Toc468334570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_Toc468334569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_Toc468334565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Sismar</dc:title>
  <dc:creator>Diego</dc:creator>
  <cp:lastModifiedBy>Maths</cp:lastModifiedBy>
  <cp:revision>12</cp:revision>
  <cp:lastPrinted>2016-12-03T11:34:00Z</cp:lastPrinted>
  <dcterms:created xsi:type="dcterms:W3CDTF">2018-12-01T03:36:00Z</dcterms:created>
  <dcterms:modified xsi:type="dcterms:W3CDTF">2018-12-01T19:33:00Z</dcterms:modified>
</cp:coreProperties>
</file>