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0" w:name="_Toc302641971"/>
      <w:bookmarkStart w:id="1" w:name="_Toc468485075"/>
      <w:r w:rsidRPr="00C66E0B">
        <w:rPr>
          <w:lang w:val="pt-BR"/>
        </w:rPr>
        <w:t>UNIVERSIDADE TECNOLÓGICA FEDERAL DO PARANÁ</w:t>
      </w:r>
      <w:bookmarkEnd w:id="0"/>
      <w:bookmarkEnd w:id="1"/>
    </w:p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2" w:name="_Toc302641972"/>
      <w:bookmarkStart w:id="3" w:name="_Toc468485076"/>
      <w:bookmarkEnd w:id="2"/>
      <w:r>
        <w:rPr>
          <w:lang w:val="pt-BR"/>
        </w:rPr>
        <w:t>DEPARTAMENTO ACADÊMICO DE INFORMÁTICA</w:t>
      </w:r>
      <w:bookmarkEnd w:id="3"/>
    </w:p>
    <w:p w:rsidR="009D7E56" w:rsidRPr="00C66E0B" w:rsidRDefault="009D7E56" w:rsidP="009D7E56">
      <w:pPr>
        <w:pStyle w:val="CF-CapaeFolhadeRosto"/>
        <w:outlineLvl w:val="0"/>
        <w:rPr>
          <w:lang w:val="pt-BR"/>
        </w:rPr>
      </w:pPr>
      <w:bookmarkStart w:id="4" w:name="_Toc302641973"/>
      <w:bookmarkStart w:id="5" w:name="_Toc468485077"/>
      <w:r w:rsidRPr="00F756C1">
        <w:rPr>
          <w:lang w:val="pt-BR"/>
        </w:rPr>
        <w:t xml:space="preserve">TECNOLOGIA EM ANÁLISE E DESENVOLVIMENTO DE </w:t>
      </w:r>
      <w:bookmarkEnd w:id="4"/>
      <w:r>
        <w:rPr>
          <w:lang w:val="pt-BR"/>
        </w:rPr>
        <w:t>SISTEMAS</w:t>
      </w:r>
      <w:bookmarkEnd w:id="5"/>
    </w:p>
    <w:p w:rsidR="009D7E56" w:rsidRDefault="009D7E56" w:rsidP="009D7E56">
      <w:pPr>
        <w:pStyle w:val="CF-CapaeFolhadeRosto"/>
        <w:rPr>
          <w:lang w:val="pt-BR"/>
        </w:rPr>
      </w:pPr>
    </w:p>
    <w:p w:rsidR="004F5EF1" w:rsidRDefault="004F5EF1" w:rsidP="009D7E56">
      <w:pPr>
        <w:pStyle w:val="CF-CapaeFolhadeRosto"/>
        <w:rPr>
          <w:lang w:val="pt-BR"/>
        </w:rPr>
      </w:pPr>
    </w:p>
    <w:p w:rsidR="004F5EF1" w:rsidRDefault="004F5EF1" w:rsidP="004F5EF1">
      <w:pPr>
        <w:pStyle w:val="CF-CapaeFolhadeRosto"/>
        <w:outlineLvl w:val="0"/>
        <w:rPr>
          <w:lang w:val="pt-BR"/>
        </w:rPr>
      </w:pPr>
      <w:r>
        <w:rPr>
          <w:lang w:val="pt-BR"/>
        </w:rPr>
        <w:t xml:space="preserve">caio </w:t>
      </w:r>
      <w:r w:rsidRPr="00AC2FC1">
        <w:rPr>
          <w:lang w:val="pt-BR"/>
        </w:rPr>
        <w:t>Schnepper</w:t>
      </w:r>
    </w:p>
    <w:p w:rsidR="004F5EF1" w:rsidRDefault="004F5EF1" w:rsidP="004F5EF1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Eric Koiti Ueta</w:t>
      </w:r>
    </w:p>
    <w:p w:rsidR="004F5EF1" w:rsidRDefault="004F5EF1" w:rsidP="004F5EF1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Evandro Alessi Correia Dos Santos</w:t>
      </w:r>
    </w:p>
    <w:p w:rsidR="004F5EF1" w:rsidRDefault="004F5EF1" w:rsidP="004F5EF1">
      <w:pPr>
        <w:pStyle w:val="CF-CapaeFolhadeRosto"/>
        <w:rPr>
          <w:lang w:val="pt-BR"/>
        </w:rPr>
      </w:pPr>
      <w:r>
        <w:rPr>
          <w:lang w:val="pt-BR"/>
        </w:rPr>
        <w:t>Matheus bezerra filho</w:t>
      </w:r>
    </w:p>
    <w:p w:rsidR="004F5EF1" w:rsidRDefault="004F5EF1" w:rsidP="004F5EF1">
      <w:pPr>
        <w:pStyle w:val="CF-CapaeFolhadeRosto"/>
        <w:jc w:val="both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4F5EF1" w:rsidRDefault="004F5EF1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C5252B" w:rsidRDefault="009D7E56" w:rsidP="009D7E56">
      <w:pPr>
        <w:pStyle w:val="CF-TtulodaCapaedaFolhadeRosto"/>
        <w:outlineLvl w:val="0"/>
      </w:pPr>
      <w:bookmarkStart w:id="6" w:name="_Toc302641975"/>
      <w:bookmarkStart w:id="7" w:name="_Toc468485081"/>
      <w:r>
        <w:t>Projeto final de fundamentos de banco de dados</w:t>
      </w:r>
      <w:bookmarkEnd w:id="6"/>
      <w:bookmarkEnd w:id="7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outlineLvl w:val="0"/>
        <w:rPr>
          <w:lang w:val="pt-BR"/>
        </w:rPr>
      </w:pPr>
      <w:bookmarkStart w:id="8" w:name="_Toc302641976"/>
      <w:bookmarkEnd w:id="8"/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jc w:val="both"/>
        <w:rPr>
          <w:lang w:val="pt-BR"/>
        </w:rPr>
      </w:pPr>
    </w:p>
    <w:p w:rsidR="009D7E56" w:rsidRDefault="009D7E56" w:rsidP="009D7E56">
      <w:pPr>
        <w:pStyle w:val="CF-CapaeFolhadeRosto"/>
        <w:outlineLvl w:val="0"/>
        <w:rPr>
          <w:lang w:val="pt-BR"/>
        </w:rPr>
      </w:pPr>
      <w:bookmarkStart w:id="9" w:name="_Toc468485082"/>
      <w:r w:rsidRPr="7EBE52A7">
        <w:rPr>
          <w:lang w:val="pt-BR"/>
        </w:rPr>
        <w:t>PONTA GROSSA</w:t>
      </w:r>
      <w:bookmarkEnd w:id="9"/>
    </w:p>
    <w:p w:rsidR="009D7E56" w:rsidRPr="00A74EA3" w:rsidRDefault="00A74EA3" w:rsidP="009D7E56">
      <w:pPr>
        <w:pStyle w:val="CF-CapaeFolhadeRosto"/>
        <w:rPr>
          <w:lang w:val="pt-BR"/>
        </w:rPr>
      </w:pPr>
      <w:r>
        <w:rPr>
          <w:lang w:val="pt-BR"/>
        </w:rPr>
        <w:t>2018</w:t>
      </w:r>
    </w:p>
    <w:p w:rsidR="00A74EA3" w:rsidRPr="00C56723" w:rsidRDefault="009D7E56" w:rsidP="00A74EA3">
      <w:pPr>
        <w:pStyle w:val="CF-CapaeFolhadeRosto"/>
        <w:rPr>
          <w:lang w:val="pt-BR"/>
        </w:rPr>
      </w:pPr>
      <w:r w:rsidRPr="7EBE52A7">
        <w:rPr>
          <w:lang w:val="pt-BR"/>
        </w:rPr>
        <w:lastRenderedPageBreak/>
        <w:br w:type="page"/>
      </w:r>
    </w:p>
    <w:p w:rsidR="004F5EF1" w:rsidRDefault="004F5EF1" w:rsidP="004F5EF1">
      <w:pPr>
        <w:pStyle w:val="CF-CapaeFolhadeRosto"/>
        <w:outlineLvl w:val="0"/>
        <w:rPr>
          <w:lang w:val="pt-BR"/>
        </w:rPr>
      </w:pPr>
      <w:r>
        <w:rPr>
          <w:lang w:val="pt-BR"/>
        </w:rPr>
        <w:lastRenderedPageBreak/>
        <w:t xml:space="preserve">caio </w:t>
      </w:r>
      <w:r w:rsidRPr="00AC2FC1">
        <w:rPr>
          <w:lang w:val="pt-BR"/>
        </w:rPr>
        <w:t>Schnepper</w:t>
      </w:r>
    </w:p>
    <w:p w:rsidR="004F5EF1" w:rsidRDefault="004F5EF1" w:rsidP="004F5EF1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Eric Koiti Ueta</w:t>
      </w:r>
    </w:p>
    <w:p w:rsidR="004F5EF1" w:rsidRDefault="004F5EF1" w:rsidP="004F5EF1">
      <w:pPr>
        <w:pStyle w:val="CF-CapaeFolhadeRosto"/>
        <w:outlineLvl w:val="0"/>
        <w:rPr>
          <w:lang w:val="pt-BR"/>
        </w:rPr>
      </w:pPr>
      <w:r w:rsidRPr="00AC2FC1">
        <w:rPr>
          <w:lang w:val="pt-BR"/>
        </w:rPr>
        <w:t>Evandro Alessi Correia Dos Santos</w:t>
      </w:r>
    </w:p>
    <w:p w:rsidR="004F5EF1" w:rsidRDefault="004F5EF1" w:rsidP="004F5EF1">
      <w:pPr>
        <w:pStyle w:val="CF-CapaeFolhadeRosto"/>
        <w:rPr>
          <w:lang w:val="pt-BR"/>
        </w:rPr>
      </w:pPr>
      <w:r>
        <w:rPr>
          <w:lang w:val="pt-BR"/>
        </w:rPr>
        <w:t>Matheus bezerra filho</w:t>
      </w:r>
    </w:p>
    <w:p w:rsidR="009D7E56" w:rsidRDefault="009D7E56" w:rsidP="004F5EF1">
      <w:pPr>
        <w:pStyle w:val="CF-CapaeFolhadeRosto"/>
        <w:jc w:val="both"/>
        <w:outlineLvl w:val="0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Default="009D7E56" w:rsidP="009D7E56">
      <w:pPr>
        <w:pStyle w:val="CF-CapaeFolhadeRosto"/>
        <w:rPr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TtulodaCapaedaFolhadeRosto"/>
        <w:outlineLvl w:val="0"/>
        <w:rPr>
          <w:rFonts w:cs="Arial"/>
        </w:rPr>
      </w:pPr>
      <w:bookmarkStart w:id="10" w:name="_Toc302641978"/>
      <w:bookmarkStart w:id="11" w:name="_Toc468485085"/>
      <w:bookmarkEnd w:id="10"/>
      <w:r w:rsidRPr="00600B27">
        <w:rPr>
          <w:rFonts w:cs="Arial"/>
        </w:rPr>
        <w:t>Projeto final de fundamentos de banco de dados</w:t>
      </w:r>
      <w:bookmarkEnd w:id="11"/>
    </w:p>
    <w:p w:rsidR="009D7E56" w:rsidRPr="00600B27" w:rsidRDefault="009D7E56" w:rsidP="009D7E56">
      <w:pPr>
        <w:pStyle w:val="CF-TtulodaCapaedaFolhadeRosto"/>
        <w:outlineLvl w:val="0"/>
        <w:rPr>
          <w:rFonts w:cs="Arial"/>
        </w:rPr>
      </w:pPr>
    </w:p>
    <w:p w:rsidR="009D7E56" w:rsidRPr="00600B27" w:rsidRDefault="009D7E56" w:rsidP="009D7E56">
      <w:pPr>
        <w:pStyle w:val="CF-CapaeFolhadeRosto"/>
        <w:rPr>
          <w:rFonts w:cs="Arial"/>
          <w:sz w:val="28"/>
          <w:szCs w:val="28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  <w:r w:rsidRPr="00A74EA3">
        <w:rPr>
          <w:rFonts w:eastAsia="Arial,Times New Roman" w:cs="Arial"/>
          <w:color w:val="000000" w:themeColor="text1"/>
          <w:lang w:val="pt-BR"/>
        </w:rPr>
        <w:t>Projeto final de</w:t>
      </w:r>
      <w:r w:rsidR="007943C3" w:rsidRPr="00A74EA3">
        <w:rPr>
          <w:rFonts w:eastAsia="Arial,Times New Roman" w:cs="Arial"/>
          <w:color w:val="000000" w:themeColor="text1"/>
          <w:lang w:val="pt-BR"/>
        </w:rPr>
        <w:t xml:space="preserve"> Fundamentos de Banco de D</w:t>
      </w:r>
      <w:r w:rsidRPr="00A74EA3">
        <w:rPr>
          <w:rFonts w:eastAsia="Arial,Times New Roman" w:cs="Arial"/>
          <w:color w:val="000000" w:themeColor="text1"/>
          <w:lang w:val="pt-BR"/>
        </w:rPr>
        <w:t xml:space="preserve">ados apresentado </w:t>
      </w:r>
      <w:r w:rsidRPr="00600B27">
        <w:rPr>
          <w:rFonts w:cs="Arial"/>
          <w:lang w:val="pt-BR"/>
        </w:rPr>
        <w:t>como requisito parcial</w:t>
      </w:r>
      <w:r>
        <w:rPr>
          <w:rFonts w:cs="Arial"/>
          <w:lang w:val="pt-BR"/>
        </w:rPr>
        <w:t xml:space="preserve"> </w:t>
      </w:r>
      <w:r w:rsidR="00A74EA3">
        <w:rPr>
          <w:rFonts w:cs="Arial"/>
          <w:lang w:val="pt-BR"/>
        </w:rPr>
        <w:t>para</w:t>
      </w:r>
      <w:r w:rsidRPr="00600B27">
        <w:rPr>
          <w:rFonts w:cs="Arial"/>
          <w:lang w:val="pt-BR"/>
        </w:rPr>
        <w:t xml:space="preserve"> obtenção da nota</w:t>
      </w:r>
      <w:r w:rsidR="00A74EA3">
        <w:rPr>
          <w:rFonts w:cs="Arial"/>
          <w:lang w:val="pt-BR"/>
        </w:rPr>
        <w:t xml:space="preserve"> e conclusão da matéria</w:t>
      </w:r>
      <w:r w:rsidRPr="00600B27">
        <w:rPr>
          <w:rFonts w:cs="Arial"/>
          <w:lang w:val="pt-BR"/>
        </w:rPr>
        <w:t>, Departamento</w:t>
      </w:r>
      <w:r>
        <w:rPr>
          <w:rFonts w:cs="Arial"/>
          <w:lang w:val="pt-BR"/>
        </w:rPr>
        <w:t xml:space="preserve"> Acadêmico</w:t>
      </w:r>
      <w:r w:rsidRPr="00600B27">
        <w:rPr>
          <w:rFonts w:cs="Arial"/>
          <w:lang w:val="pt-BR"/>
        </w:rPr>
        <w:t xml:space="preserve"> de </w:t>
      </w:r>
      <w:r>
        <w:rPr>
          <w:rFonts w:cs="Arial"/>
          <w:lang w:val="pt-BR"/>
        </w:rPr>
        <w:t xml:space="preserve">Informática </w:t>
      </w:r>
      <w:r w:rsidRPr="00600B27">
        <w:rPr>
          <w:rFonts w:cs="Arial"/>
          <w:lang w:val="pt-BR"/>
        </w:rPr>
        <w:t>da Universidade Tecnológica</w:t>
      </w:r>
      <w:r>
        <w:rPr>
          <w:rFonts w:cs="Arial"/>
          <w:lang w:val="pt-BR"/>
        </w:rPr>
        <w:t xml:space="preserve"> </w:t>
      </w:r>
      <w:r w:rsidRPr="00600B27">
        <w:rPr>
          <w:rFonts w:cs="Arial"/>
          <w:lang w:val="pt-BR"/>
        </w:rPr>
        <w:t>Federal do Paraná.</w:t>
      </w: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  <w:r w:rsidRPr="00600B27">
        <w:rPr>
          <w:rFonts w:cs="Arial"/>
          <w:lang w:val="pt-BR"/>
        </w:rPr>
        <w:t>Professora: Simone de Almeida</w:t>
      </w:r>
    </w:p>
    <w:p w:rsidR="009D7E56" w:rsidRPr="00600B27" w:rsidRDefault="009D7E56" w:rsidP="009D7E56">
      <w:pPr>
        <w:pStyle w:val="CF-NaturezadoTrabalho-Orientador0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9D7E56" w:rsidRPr="00600B27" w:rsidRDefault="009D7E56" w:rsidP="009D7E56">
      <w:pPr>
        <w:pStyle w:val="CF-CapaeFolhadeRosto"/>
        <w:rPr>
          <w:rFonts w:cs="Arial"/>
          <w:lang w:val="pt-BR"/>
        </w:rPr>
      </w:pPr>
    </w:p>
    <w:p w:rsidR="00A74EA3" w:rsidRDefault="009D7E56" w:rsidP="00A74EA3">
      <w:pPr>
        <w:pStyle w:val="CF-CapaeFolhadeRosto"/>
        <w:outlineLvl w:val="0"/>
        <w:rPr>
          <w:lang w:val="pt-BR"/>
        </w:rPr>
      </w:pPr>
      <w:bookmarkStart w:id="12" w:name="_Toc468485086"/>
      <w:r w:rsidRPr="7EBE52A7">
        <w:rPr>
          <w:lang w:val="pt-BR"/>
        </w:rPr>
        <w:t>PONTA GROSSA</w:t>
      </w:r>
      <w:bookmarkStart w:id="13" w:name="_Toc302641980"/>
      <w:bookmarkEnd w:id="12"/>
      <w:bookmarkEnd w:id="13"/>
    </w:p>
    <w:p w:rsidR="009D7E56" w:rsidRDefault="009D7E56" w:rsidP="00A74EA3">
      <w:pPr>
        <w:pStyle w:val="CF-CapaeFolhadeRosto"/>
        <w:outlineLvl w:val="0"/>
        <w:rPr>
          <w:lang w:val="pt-BR"/>
        </w:rPr>
      </w:pPr>
      <w:r w:rsidRPr="7EBE52A7">
        <w:rPr>
          <w:lang w:val="pt-BR"/>
        </w:rPr>
        <w:t>201</w:t>
      </w:r>
      <w:bookmarkStart w:id="14" w:name="_Toc302641982"/>
      <w:bookmarkEnd w:id="14"/>
      <w:r w:rsidR="00A74EA3">
        <w:rPr>
          <w:lang w:val="pt-BR"/>
        </w:rPr>
        <w:t>8</w:t>
      </w:r>
    </w:p>
    <w:p w:rsidR="00663A95" w:rsidRDefault="00663A95">
      <w:pPr>
        <w:pStyle w:val="TtuloPr-textual"/>
        <w:pageBreakBefore/>
      </w:pPr>
      <w:r>
        <w:lastRenderedPageBreak/>
        <w:t>SUMÁRIO</w:t>
      </w:r>
    </w:p>
    <w:p w:rsidR="009D7E56" w:rsidRDefault="00663A9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68489545" w:history="1">
        <w:r w:rsidR="009D7E56" w:rsidRPr="004A6744">
          <w:rPr>
            <w:rStyle w:val="Hyperlink"/>
            <w:noProof/>
          </w:rPr>
          <w:t>1</w:t>
        </w:r>
        <w:r w:rsidR="009D7E5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noProof/>
          </w:rPr>
          <w:t>INTRODUÇÃO</w:t>
        </w:r>
        <w:r w:rsidR="009D7E56" w:rsidRPr="00967A9D">
          <w:rPr>
            <w:b w:val="0"/>
            <w:noProof/>
            <w:webHidden/>
          </w:rPr>
          <w:tab/>
        </w:r>
        <w:r w:rsidR="009D7E56" w:rsidRPr="00967A9D">
          <w:rPr>
            <w:b w:val="0"/>
            <w:noProof/>
            <w:webHidden/>
          </w:rPr>
          <w:fldChar w:fldCharType="begin"/>
        </w:r>
        <w:r w:rsidR="009D7E56" w:rsidRPr="00967A9D">
          <w:rPr>
            <w:b w:val="0"/>
            <w:noProof/>
            <w:webHidden/>
          </w:rPr>
          <w:instrText xml:space="preserve"> PAGEREF _Toc468489545 \h </w:instrText>
        </w:r>
        <w:r w:rsidR="009D7E56" w:rsidRPr="00967A9D">
          <w:rPr>
            <w:b w:val="0"/>
            <w:noProof/>
            <w:webHidden/>
          </w:rPr>
        </w:r>
        <w:r w:rsidR="009D7E56" w:rsidRPr="00967A9D">
          <w:rPr>
            <w:b w:val="0"/>
            <w:noProof/>
            <w:webHidden/>
          </w:rPr>
          <w:fldChar w:fldCharType="separate"/>
        </w:r>
        <w:r w:rsidR="00FA52F1" w:rsidRPr="00967A9D">
          <w:rPr>
            <w:b w:val="0"/>
            <w:noProof/>
            <w:webHidden/>
          </w:rPr>
          <w:t>4</w:t>
        </w:r>
        <w:r w:rsidR="009D7E56" w:rsidRPr="00967A9D">
          <w:rPr>
            <w:b w:val="0"/>
            <w:noProof/>
            <w:webHidden/>
          </w:rPr>
          <w:fldChar w:fldCharType="end"/>
        </w:r>
      </w:hyperlink>
    </w:p>
    <w:p w:rsidR="009D7E56" w:rsidRDefault="004F5EF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68489546" w:history="1">
        <w:r w:rsidR="009D7E56" w:rsidRPr="004A6744">
          <w:rPr>
            <w:rStyle w:val="Hyperlink"/>
            <w:noProof/>
          </w:rPr>
          <w:t>2</w:t>
        </w:r>
        <w:r w:rsidR="009D7E5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noProof/>
          </w:rPr>
          <w:t>desenvolvimento</w:t>
        </w:r>
        <w:r w:rsidR="009D7E56" w:rsidRPr="00967A9D">
          <w:rPr>
            <w:b w:val="0"/>
            <w:noProof/>
            <w:webHidden/>
          </w:rPr>
          <w:tab/>
        </w:r>
        <w:r w:rsidR="009D7E56" w:rsidRPr="00967A9D">
          <w:rPr>
            <w:b w:val="0"/>
            <w:noProof/>
            <w:webHidden/>
          </w:rPr>
          <w:fldChar w:fldCharType="begin"/>
        </w:r>
        <w:r w:rsidR="009D7E56" w:rsidRPr="00967A9D">
          <w:rPr>
            <w:b w:val="0"/>
            <w:noProof/>
            <w:webHidden/>
          </w:rPr>
          <w:instrText xml:space="preserve"> PAGEREF _Toc468489546 \h </w:instrText>
        </w:r>
        <w:r w:rsidR="009D7E56" w:rsidRPr="00967A9D">
          <w:rPr>
            <w:b w:val="0"/>
            <w:noProof/>
            <w:webHidden/>
          </w:rPr>
        </w:r>
        <w:r w:rsidR="009D7E56" w:rsidRPr="00967A9D">
          <w:rPr>
            <w:b w:val="0"/>
            <w:noProof/>
            <w:webHidden/>
          </w:rPr>
          <w:fldChar w:fldCharType="separate"/>
        </w:r>
        <w:r w:rsidR="00FA52F1" w:rsidRPr="00967A9D">
          <w:rPr>
            <w:b w:val="0"/>
            <w:noProof/>
            <w:webHidden/>
          </w:rPr>
          <w:t>5</w:t>
        </w:r>
        <w:r w:rsidR="009D7E56" w:rsidRPr="00967A9D">
          <w:rPr>
            <w:b w:val="0"/>
            <w:noProof/>
            <w:webHidden/>
          </w:rPr>
          <w:fldChar w:fldCharType="end"/>
        </w:r>
      </w:hyperlink>
    </w:p>
    <w:p w:rsidR="009D7E56" w:rsidRDefault="004F5EF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47" w:history="1">
        <w:r w:rsidR="009D7E56" w:rsidRPr="004A6744">
          <w:rPr>
            <w:rStyle w:val="Hyperlink"/>
            <w:b/>
            <w:noProof/>
          </w:rPr>
          <w:t>2.1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MODELO DE ENTIDADE E RELACIONAMENTO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_Toc468489547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7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4F5EF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48" w:history="1">
        <w:r w:rsidR="009D7E56" w:rsidRPr="004A6744">
          <w:rPr>
            <w:rStyle w:val="Hyperlink"/>
            <w:b/>
            <w:noProof/>
          </w:rPr>
          <w:t>2.2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MODELO RELACIONAL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_Toc468489548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8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4F5EF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49" w:history="1">
        <w:r w:rsidR="009D7E56" w:rsidRPr="004A6744">
          <w:rPr>
            <w:rStyle w:val="Hyperlink"/>
            <w:b/>
            <w:noProof/>
          </w:rPr>
          <w:t>2.3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SCRIPT SQL DE CRIAÇÃO Da BAse DE DADOS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_Toc468489549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8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4F5EF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50" w:history="1">
        <w:r w:rsidR="009D7E56" w:rsidRPr="004A6744">
          <w:rPr>
            <w:rStyle w:val="Hyperlink"/>
            <w:b/>
            <w:noProof/>
          </w:rPr>
          <w:t>2.4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 xml:space="preserve">SCRIPT SQL DE CRIAÇão das </w:t>
        </w:r>
        <w:r w:rsidR="00967A9D">
          <w:rPr>
            <w:rStyle w:val="Hyperlink"/>
            <w:b/>
            <w:noProof/>
          </w:rPr>
          <w:t xml:space="preserve">STORED </w:t>
        </w:r>
        <w:r w:rsidR="009D7E56" w:rsidRPr="004A6744">
          <w:rPr>
            <w:rStyle w:val="Hyperlink"/>
            <w:b/>
            <w:noProof/>
          </w:rPr>
          <w:t>PROCEDUREs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_Toc468489550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12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4F5EF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51" w:history="1">
        <w:r w:rsidR="009D7E56" w:rsidRPr="004A6744">
          <w:rPr>
            <w:rStyle w:val="Hyperlink"/>
            <w:b/>
            <w:noProof/>
          </w:rPr>
          <w:t>2.5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SCRIPT sql DE criação dos indíces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_Toc468489551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61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4F5EF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lang w:eastAsia="pt-BR"/>
        </w:rPr>
      </w:pPr>
      <w:hyperlink w:anchor="_Toc468489552" w:history="1">
        <w:r w:rsidR="009D7E56" w:rsidRPr="004A6744">
          <w:rPr>
            <w:rStyle w:val="Hyperlink"/>
            <w:b/>
            <w:noProof/>
          </w:rPr>
          <w:t>2.6</w:t>
        </w:r>
        <w:r w:rsidR="009D7E56">
          <w:rPr>
            <w:rFonts w:asciiTheme="minorHAnsi" w:eastAsiaTheme="minorEastAsia" w:hAnsiTheme="minorHAnsi" w:cstheme="minorBidi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b/>
            <w:noProof/>
          </w:rPr>
          <w:t>SCRIPT sql DE criação das views</w:t>
        </w:r>
        <w:r w:rsidR="009D7E56">
          <w:rPr>
            <w:noProof/>
            <w:webHidden/>
          </w:rPr>
          <w:tab/>
        </w:r>
        <w:r w:rsidR="009D7E56">
          <w:rPr>
            <w:noProof/>
            <w:webHidden/>
          </w:rPr>
          <w:fldChar w:fldCharType="begin"/>
        </w:r>
        <w:r w:rsidR="009D7E56">
          <w:rPr>
            <w:noProof/>
            <w:webHidden/>
          </w:rPr>
          <w:instrText xml:space="preserve"> PAGEREF _Toc468489552 \h </w:instrText>
        </w:r>
        <w:r w:rsidR="009D7E56">
          <w:rPr>
            <w:noProof/>
            <w:webHidden/>
          </w:rPr>
        </w:r>
        <w:r w:rsidR="009D7E56">
          <w:rPr>
            <w:noProof/>
            <w:webHidden/>
          </w:rPr>
          <w:fldChar w:fldCharType="separate"/>
        </w:r>
        <w:r w:rsidR="00FA52F1">
          <w:rPr>
            <w:noProof/>
            <w:webHidden/>
          </w:rPr>
          <w:t>62</w:t>
        </w:r>
        <w:r w:rsidR="009D7E56">
          <w:rPr>
            <w:noProof/>
            <w:webHidden/>
          </w:rPr>
          <w:fldChar w:fldCharType="end"/>
        </w:r>
      </w:hyperlink>
    </w:p>
    <w:p w:rsidR="009D7E56" w:rsidRDefault="004F5EF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468489553" w:history="1">
        <w:r w:rsidR="009D7E56" w:rsidRPr="004A6744">
          <w:rPr>
            <w:rStyle w:val="Hyperlink"/>
            <w:noProof/>
          </w:rPr>
          <w:t>3</w:t>
        </w:r>
        <w:r w:rsidR="009D7E5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9D7E56" w:rsidRPr="004A6744">
          <w:rPr>
            <w:rStyle w:val="Hyperlink"/>
            <w:noProof/>
          </w:rPr>
          <w:t>conclusão</w:t>
        </w:r>
        <w:r w:rsidR="009D7E56" w:rsidRPr="00967A9D">
          <w:rPr>
            <w:b w:val="0"/>
            <w:noProof/>
            <w:webHidden/>
          </w:rPr>
          <w:tab/>
        </w:r>
        <w:r w:rsidR="009D7E56" w:rsidRPr="00967A9D">
          <w:rPr>
            <w:b w:val="0"/>
            <w:noProof/>
            <w:webHidden/>
          </w:rPr>
          <w:fldChar w:fldCharType="begin"/>
        </w:r>
        <w:r w:rsidR="009D7E56" w:rsidRPr="00967A9D">
          <w:rPr>
            <w:b w:val="0"/>
            <w:noProof/>
            <w:webHidden/>
          </w:rPr>
          <w:instrText xml:space="preserve"> PAGEREF _Toc468489553 \h </w:instrText>
        </w:r>
        <w:r w:rsidR="009D7E56" w:rsidRPr="00967A9D">
          <w:rPr>
            <w:b w:val="0"/>
            <w:noProof/>
            <w:webHidden/>
          </w:rPr>
        </w:r>
        <w:r w:rsidR="009D7E56" w:rsidRPr="00967A9D">
          <w:rPr>
            <w:b w:val="0"/>
            <w:noProof/>
            <w:webHidden/>
          </w:rPr>
          <w:fldChar w:fldCharType="separate"/>
        </w:r>
        <w:r w:rsidR="00FA52F1" w:rsidRPr="00967A9D">
          <w:rPr>
            <w:b w:val="0"/>
            <w:noProof/>
            <w:webHidden/>
          </w:rPr>
          <w:t>66</w:t>
        </w:r>
        <w:r w:rsidR="009D7E56" w:rsidRPr="00967A9D">
          <w:rPr>
            <w:b w:val="0"/>
            <w:noProof/>
            <w:webHidden/>
          </w:rPr>
          <w:fldChar w:fldCharType="end"/>
        </w:r>
      </w:hyperlink>
    </w:p>
    <w:p w:rsidR="00663A95" w:rsidRDefault="00663A95">
      <w:pPr>
        <w:pStyle w:val="TtuloPsTextual"/>
        <w:numPr>
          <w:ilvl w:val="0"/>
          <w:numId w:val="0"/>
        </w:numPr>
        <w:sectPr w:rsidR="00663A95">
          <w:headerReference w:type="even" r:id="rId8"/>
          <w:headerReference w:type="default" r:id="rId9"/>
          <w:headerReference w:type="first" r:id="rId10"/>
          <w:pgSz w:w="11906" w:h="16838"/>
          <w:pgMar w:top="1701" w:right="1134" w:bottom="1134" w:left="1701" w:header="709" w:footer="720" w:gutter="0"/>
          <w:pgNumType w:start="1"/>
          <w:cols w:space="720"/>
          <w:docGrid w:linePitch="360"/>
        </w:sectPr>
      </w:pPr>
      <w:r>
        <w:fldChar w:fldCharType="end"/>
      </w:r>
    </w:p>
    <w:p w:rsidR="00F0687E" w:rsidRDefault="007F25A9" w:rsidP="0089043C">
      <w:pPr>
        <w:pStyle w:val="Ttulo1"/>
        <w:ind w:left="0" w:firstLine="0"/>
        <w:rPr>
          <w:szCs w:val="24"/>
        </w:rPr>
      </w:pPr>
      <w:bookmarkStart w:id="15" w:name="_Toc468489545"/>
      <w:r>
        <w:rPr>
          <w:szCs w:val="24"/>
        </w:rPr>
        <w:lastRenderedPageBreak/>
        <w:t>INTRODUÇÃO</w:t>
      </w:r>
      <w:bookmarkEnd w:id="15"/>
    </w:p>
    <w:p w:rsidR="006C10D1" w:rsidRPr="006C10D1" w:rsidRDefault="006C10D1" w:rsidP="0089043C">
      <w:pPr>
        <w:pStyle w:val="Texto"/>
      </w:pPr>
    </w:p>
    <w:p w:rsidR="007943C3" w:rsidRDefault="00222BE8" w:rsidP="007943C3">
      <w:pPr>
        <w:pStyle w:val="TextodoTrabalho"/>
        <w:ind w:firstLine="709"/>
      </w:pPr>
      <w:r>
        <w:t xml:space="preserve">Este projeto </w:t>
      </w:r>
      <w:r w:rsidR="00A74EA3">
        <w:t>representa</w:t>
      </w:r>
      <w:r>
        <w:t xml:space="preserve"> </w:t>
      </w:r>
      <w:r w:rsidR="00A74EA3">
        <w:t>o processo que leva à</w:t>
      </w:r>
      <w:r>
        <w:t xml:space="preserve"> criação de um banco de dados para a </w:t>
      </w:r>
      <w:r w:rsidR="00A74EA3">
        <w:t>administração</w:t>
      </w:r>
      <w:r>
        <w:t xml:space="preserve"> de um </w:t>
      </w:r>
      <w:r w:rsidR="00A74EA3">
        <w:t>banco de sangue</w:t>
      </w:r>
      <w:r>
        <w:t xml:space="preserve">, </w:t>
      </w:r>
      <w:r w:rsidR="00A74EA3">
        <w:t>partindo da criação do modelo entidade e relacionamento</w:t>
      </w:r>
      <w:r>
        <w:t xml:space="preserve"> </w:t>
      </w:r>
      <w:r w:rsidR="007943C3">
        <w:t>e finalizando no banco físico</w:t>
      </w:r>
      <w:r w:rsidR="000458E6">
        <w:t xml:space="preserve"> </w:t>
      </w:r>
      <w:r w:rsidR="00A74EA3">
        <w:t>seguindo o que foi descrito no enunciado do projeto</w:t>
      </w:r>
      <w:r w:rsidR="00BD255F">
        <w:t>,</w:t>
      </w:r>
      <w:r w:rsidR="000458E6">
        <w:t xml:space="preserve"> </w:t>
      </w:r>
      <w:r w:rsidR="00A74EA3">
        <w:t>utilizando</w:t>
      </w:r>
      <w:r w:rsidR="000458E6">
        <w:t xml:space="preserve"> views para</w:t>
      </w:r>
      <w:r w:rsidR="00A74EA3">
        <w:t xml:space="preserve"> realizar a</w:t>
      </w:r>
      <w:r w:rsidR="000458E6">
        <w:t xml:space="preserve"> consulta de dados mais avançados e store</w:t>
      </w:r>
      <w:r w:rsidR="00967A9D">
        <w:t>d</w:t>
      </w:r>
      <w:r w:rsidR="000458E6">
        <w:t xml:space="preserve"> procedure para manipulação de</w:t>
      </w:r>
      <w:r w:rsidR="00A74EA3">
        <w:t>sses</w:t>
      </w:r>
      <w:r w:rsidR="000458E6">
        <w:t xml:space="preserve"> dados</w:t>
      </w:r>
      <w:r w:rsidR="00BD255F">
        <w:t xml:space="preserve">. Este </w:t>
      </w:r>
      <w:r w:rsidR="00A74EA3">
        <w:t>projeto</w:t>
      </w:r>
      <w:r w:rsidR="007943C3">
        <w:t xml:space="preserve"> </w:t>
      </w:r>
      <w:r w:rsidR="00BD255F">
        <w:t>será</w:t>
      </w:r>
      <w:r w:rsidR="007943C3">
        <w:t xml:space="preserve"> utilizado como método </w:t>
      </w:r>
      <w:r w:rsidR="00A74EA3">
        <w:t>avaliativo</w:t>
      </w:r>
      <w:r w:rsidR="007943C3">
        <w:t xml:space="preserve"> </w:t>
      </w:r>
      <w:r w:rsidR="00A74EA3">
        <w:t>da equipe a fim de</w:t>
      </w:r>
      <w:r w:rsidR="007943C3">
        <w:t xml:space="preserve"> obte</w:t>
      </w:r>
      <w:r w:rsidR="00A74EA3">
        <w:t xml:space="preserve">r </w:t>
      </w:r>
      <w:r w:rsidR="007943C3">
        <w:t xml:space="preserve">nota parcial para a disciplina de Fundamentos de Banco de Dados, </w:t>
      </w:r>
      <w:r w:rsidR="00A74EA3">
        <w:t>demandando</w:t>
      </w:r>
      <w:r w:rsidR="007943C3">
        <w:t xml:space="preserve"> a aplicação de </w:t>
      </w:r>
      <w:r w:rsidR="00A74EA3">
        <w:t xml:space="preserve">conhecimentos e </w:t>
      </w:r>
      <w:r w:rsidR="007943C3">
        <w:t xml:space="preserve">conceitos </w:t>
      </w:r>
      <w:r w:rsidR="00A74EA3">
        <w:t>aprendidos</w:t>
      </w:r>
      <w:r w:rsidR="007943C3">
        <w:t xml:space="preserve"> durante o semestre.</w:t>
      </w:r>
    </w:p>
    <w:p w:rsidR="007773F1" w:rsidRDefault="00A74EA3" w:rsidP="0089043C">
      <w:pPr>
        <w:pStyle w:val="TextodoTrabalho"/>
        <w:ind w:firstLine="709"/>
      </w:pPr>
      <w:r>
        <w:t>A estrutura do projeto é</w:t>
      </w:r>
      <w:r w:rsidR="006C10D1">
        <w:t>: modelo de e</w:t>
      </w:r>
      <w:r w:rsidR="00222BE8">
        <w:t>nti</w:t>
      </w:r>
      <w:r w:rsidR="006C10D1">
        <w:t>dade e relacionamento, modelo relacional, scripts de criação d</w:t>
      </w:r>
      <w:r>
        <w:t>o</w:t>
      </w:r>
      <w:r w:rsidR="006C10D1">
        <w:t xml:space="preserve"> ba</w:t>
      </w:r>
      <w:r>
        <w:t>nco</w:t>
      </w:r>
      <w:r w:rsidR="006C10D1">
        <w:t xml:space="preserve"> de d</w:t>
      </w:r>
      <w:r w:rsidR="00222BE8">
        <w:t xml:space="preserve">ados, </w:t>
      </w:r>
      <w:r w:rsidR="006C10D1">
        <w:t>scripts de criação das store</w:t>
      </w:r>
      <w:r w:rsidR="00967A9D">
        <w:t>d</w:t>
      </w:r>
      <w:r w:rsidR="006C10D1">
        <w:t xml:space="preserve"> procedures, scripts de criação dos índices e script de criação das views.</w:t>
      </w:r>
    </w:p>
    <w:p w:rsidR="0089043C" w:rsidRDefault="0089043C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BD255F">
      <w:pPr>
        <w:pStyle w:val="TextodoTrabalho"/>
        <w:ind w:firstLine="0"/>
      </w:pPr>
    </w:p>
    <w:p w:rsidR="00BD255F" w:rsidRDefault="00BD255F" w:rsidP="00BD255F">
      <w:pPr>
        <w:pStyle w:val="TextodoTrabalho"/>
        <w:ind w:firstLine="0"/>
      </w:pPr>
    </w:p>
    <w:p w:rsidR="00BD255F" w:rsidRDefault="00BD255F" w:rsidP="00BD255F">
      <w:pPr>
        <w:pStyle w:val="TextodoTrabalho"/>
        <w:ind w:firstLine="0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5855AF" w:rsidRDefault="005855AF" w:rsidP="0089043C">
      <w:pPr>
        <w:pStyle w:val="TextodoTrabalho"/>
        <w:ind w:firstLine="709"/>
      </w:pPr>
    </w:p>
    <w:p w:rsidR="00736226" w:rsidRDefault="007773F1" w:rsidP="0089043C">
      <w:pPr>
        <w:pStyle w:val="Ttulo1"/>
        <w:ind w:left="0" w:firstLine="0"/>
        <w:rPr>
          <w:szCs w:val="24"/>
        </w:rPr>
      </w:pPr>
      <w:bookmarkStart w:id="16" w:name="_Toc468489546"/>
      <w:r>
        <w:rPr>
          <w:szCs w:val="24"/>
        </w:rPr>
        <w:t>desenvolvimento</w:t>
      </w:r>
      <w:bookmarkEnd w:id="16"/>
    </w:p>
    <w:p w:rsidR="003F1C1F" w:rsidRPr="003F1C1F" w:rsidRDefault="003F1C1F" w:rsidP="003F1C1F">
      <w:pPr>
        <w:pStyle w:val="Texto"/>
      </w:pPr>
    </w:p>
    <w:p w:rsidR="003F1C1F" w:rsidRDefault="00F556A6" w:rsidP="00F556A6">
      <w:pPr>
        <w:pStyle w:val="Texto"/>
      </w:pPr>
      <w:r>
        <w:t>O</w:t>
      </w:r>
      <w:r w:rsidR="00A74EA3">
        <w:t xml:space="preserve"> objetivo </w:t>
      </w:r>
      <w:r w:rsidR="00B91E14">
        <w:t>almejado</w:t>
      </w:r>
      <w:r w:rsidR="00A74EA3">
        <w:t xml:space="preserve"> com a criação do</w:t>
      </w:r>
      <w:r>
        <w:t xml:space="preserve"> banco de dados </w:t>
      </w:r>
      <w:r w:rsidRPr="00B91E14">
        <w:t>foi</w:t>
      </w:r>
      <w:r>
        <w:t xml:space="preserve"> </w:t>
      </w:r>
      <w:r w:rsidR="00B91E14">
        <w:t>de além do armazenamento</w:t>
      </w:r>
      <w:r>
        <w:t xml:space="preserve"> </w:t>
      </w:r>
      <w:r w:rsidR="00B91E14">
        <w:t>d</w:t>
      </w:r>
      <w:r>
        <w:t xml:space="preserve">os dados referentes às </w:t>
      </w:r>
      <w:r w:rsidR="00B91E14">
        <w:t>doações de sangue</w:t>
      </w:r>
      <w:r>
        <w:t xml:space="preserve"> dos </w:t>
      </w:r>
      <w:r w:rsidR="00B91E14">
        <w:t>doadores</w:t>
      </w:r>
      <w:r>
        <w:t xml:space="preserve"> e </w:t>
      </w:r>
      <w:r w:rsidR="00B91E14">
        <w:t>detecção de possíveis doenças presentes do sangue</w:t>
      </w:r>
      <w:r>
        <w:t xml:space="preserve">, </w:t>
      </w:r>
      <w:r w:rsidR="00B91E14">
        <w:t>também gerenciar esses dados de maneira eficiente</w:t>
      </w:r>
      <w:r>
        <w:t xml:space="preserve">, e dessa </w:t>
      </w:r>
      <w:r w:rsidR="00B91E14">
        <w:t>forma viabilizar o armazenamento de doações ou exames passados</w:t>
      </w:r>
      <w:r>
        <w:t xml:space="preserve">, </w:t>
      </w:r>
      <w:r w:rsidR="00B91E14">
        <w:t>mantendo então a</w:t>
      </w:r>
      <w:r w:rsidR="00B26A4E">
        <w:t xml:space="preserve"> base de dados</w:t>
      </w:r>
      <w:r w:rsidR="00B91E14">
        <w:t xml:space="preserve"> </w:t>
      </w:r>
      <w:r w:rsidR="00AC2FC1">
        <w:t>a mais conservadora</w:t>
      </w:r>
      <w:r w:rsidR="00B91E14">
        <w:t xml:space="preserve"> possível em relação aos dados contidos nela</w:t>
      </w:r>
      <w:r w:rsidR="00B26A4E">
        <w:t>.</w:t>
      </w:r>
      <w:r w:rsidR="00206E06">
        <w:t xml:space="preserve"> A modelagem foi </w:t>
      </w:r>
      <w:r w:rsidR="00AC2FC1">
        <w:t>desenvolvida</w:t>
      </w:r>
      <w:r w:rsidR="00206E06">
        <w:t xml:space="preserve"> com foco</w:t>
      </w:r>
      <w:r w:rsidR="00AC2FC1">
        <w:t xml:space="preserve"> na optimização da base de dados</w:t>
      </w:r>
      <w:r w:rsidR="00206E06">
        <w:t>, tendo o seguinte funcionamento:</w:t>
      </w:r>
    </w:p>
    <w:p w:rsidR="00766C76" w:rsidRDefault="00206E06" w:rsidP="00F556A6">
      <w:pPr>
        <w:pStyle w:val="Texto"/>
      </w:pPr>
      <w:r>
        <w:t xml:space="preserve">- Para </w:t>
      </w:r>
      <w:r w:rsidR="00766C76">
        <w:t>iniciar</w:t>
      </w:r>
      <w:r>
        <w:t xml:space="preserve"> </w:t>
      </w:r>
      <w:r w:rsidR="00766C76">
        <w:t>o</w:t>
      </w:r>
      <w:r>
        <w:t xml:space="preserve"> </w:t>
      </w:r>
      <w:r w:rsidR="00766C76">
        <w:t>processo de doação, o doador deve primeiramente fazer o exame de anemia, caso o nível de hemoglobina do doador esteja a baixo do estabelecido para a doação, o processo de doação é interrompido.</w:t>
      </w:r>
    </w:p>
    <w:p w:rsidR="001357C6" w:rsidRPr="00B91481" w:rsidRDefault="001357C6" w:rsidP="00F556A6">
      <w:pPr>
        <w:pStyle w:val="Texto"/>
        <w:rPr>
          <w:szCs w:val="24"/>
        </w:rPr>
      </w:pPr>
      <w:r>
        <w:t xml:space="preserve">- </w:t>
      </w:r>
      <w:r w:rsidR="00B91481">
        <w:rPr>
          <w:szCs w:val="24"/>
        </w:rPr>
        <w:t>Para casos de</w:t>
      </w:r>
      <w:r w:rsidR="00B91481" w:rsidRPr="00B91481">
        <w:rPr>
          <w:szCs w:val="24"/>
        </w:rPr>
        <w:t xml:space="preserve"> doador</w:t>
      </w:r>
      <w:r w:rsidR="00B91481">
        <w:rPr>
          <w:szCs w:val="24"/>
        </w:rPr>
        <w:t>es</w:t>
      </w:r>
      <w:r w:rsidR="00B91481" w:rsidRPr="00B91481">
        <w:rPr>
          <w:szCs w:val="24"/>
        </w:rPr>
        <w:t xml:space="preserve"> frequente</w:t>
      </w:r>
      <w:r w:rsidR="00B91481">
        <w:rPr>
          <w:szCs w:val="24"/>
        </w:rPr>
        <w:t>s</w:t>
      </w:r>
      <w:r w:rsidR="00B91481" w:rsidRPr="00B91481">
        <w:rPr>
          <w:szCs w:val="24"/>
        </w:rPr>
        <w:t xml:space="preserve">, o sistema </w:t>
      </w:r>
      <w:r w:rsidR="00B91481">
        <w:rPr>
          <w:szCs w:val="24"/>
        </w:rPr>
        <w:t>irá</w:t>
      </w:r>
      <w:r w:rsidR="00B91481" w:rsidRPr="00B91481">
        <w:rPr>
          <w:szCs w:val="24"/>
        </w:rPr>
        <w:t xml:space="preserve"> </w:t>
      </w:r>
      <w:r w:rsidR="00B91481">
        <w:rPr>
          <w:szCs w:val="24"/>
        </w:rPr>
        <w:t xml:space="preserve">fazer a busca da </w:t>
      </w:r>
      <w:r w:rsidR="00101AEC">
        <w:rPr>
          <w:szCs w:val="24"/>
        </w:rPr>
        <w:t>última</w:t>
      </w:r>
      <w:r w:rsidR="00B91481">
        <w:rPr>
          <w:szCs w:val="24"/>
        </w:rPr>
        <w:t xml:space="preserve"> </w:t>
      </w:r>
      <w:r w:rsidR="00B91481" w:rsidRPr="00B91481">
        <w:rPr>
          <w:szCs w:val="24"/>
        </w:rPr>
        <w:t>data da última doação</w:t>
      </w:r>
      <w:r w:rsidR="00B91481">
        <w:rPr>
          <w:szCs w:val="24"/>
        </w:rPr>
        <w:t xml:space="preserve"> realizada</w:t>
      </w:r>
      <w:r w:rsidR="00B91481" w:rsidRPr="00B91481">
        <w:rPr>
          <w:szCs w:val="24"/>
        </w:rPr>
        <w:t xml:space="preserve">, </w:t>
      </w:r>
      <w:r w:rsidR="00B91481">
        <w:rPr>
          <w:szCs w:val="24"/>
        </w:rPr>
        <w:t>e para realizar uma nova doação o período não poderá ser</w:t>
      </w:r>
      <w:r w:rsidR="00B91481" w:rsidRPr="00B91481">
        <w:rPr>
          <w:szCs w:val="24"/>
        </w:rPr>
        <w:t xml:space="preserve"> inferior a 90 dias </w:t>
      </w:r>
      <w:r w:rsidR="00B91481">
        <w:rPr>
          <w:szCs w:val="24"/>
        </w:rPr>
        <w:t>para homens</w:t>
      </w:r>
      <w:r w:rsidR="00B91481" w:rsidRPr="00B91481">
        <w:rPr>
          <w:szCs w:val="24"/>
        </w:rPr>
        <w:t xml:space="preserve"> ou 120 dias </w:t>
      </w:r>
      <w:r w:rsidR="00B91481">
        <w:rPr>
          <w:szCs w:val="24"/>
        </w:rPr>
        <w:t>para mulheres</w:t>
      </w:r>
      <w:r w:rsidR="00B91481" w:rsidRPr="00B91481">
        <w:rPr>
          <w:szCs w:val="24"/>
        </w:rPr>
        <w:t>.</w:t>
      </w:r>
    </w:p>
    <w:p w:rsidR="002A56CE" w:rsidRDefault="002A56CE" w:rsidP="00F556A6">
      <w:pPr>
        <w:pStyle w:val="Texto"/>
      </w:pPr>
      <w:r>
        <w:t xml:space="preserve">- </w:t>
      </w:r>
      <w:r w:rsidR="00885D10">
        <w:t>Caso seja feita a constatação de que o doador é inapto a realizar a doação, seus dados ficam salvos na base de dados</w:t>
      </w:r>
      <w:r>
        <w:t>.</w:t>
      </w:r>
    </w:p>
    <w:p w:rsidR="00885D10" w:rsidRDefault="00476874" w:rsidP="00F556A6">
      <w:pPr>
        <w:pStyle w:val="Texto"/>
      </w:pPr>
      <w:r>
        <w:t xml:space="preserve">- Para </w:t>
      </w:r>
      <w:r w:rsidR="00885D10">
        <w:t>realmente concluir uma doação, é necessário que o</w:t>
      </w:r>
      <w:r>
        <w:t xml:space="preserve"> </w:t>
      </w:r>
      <w:r w:rsidR="00885D10">
        <w:t xml:space="preserve">doador atenda a todos os requisitos da fundação pró-sangue, tanto em exames quanto na triagem </w:t>
      </w:r>
      <w:r w:rsidR="00101AEC">
        <w:t>clínica</w:t>
      </w:r>
      <w:r w:rsidR="00885D10">
        <w:t>.</w:t>
      </w:r>
    </w:p>
    <w:p w:rsidR="00CE1B68" w:rsidRDefault="00CE1B68" w:rsidP="00F556A6">
      <w:pPr>
        <w:pStyle w:val="Texto"/>
      </w:pPr>
      <w:r>
        <w:t xml:space="preserve">- </w:t>
      </w:r>
      <w:r w:rsidR="00471112">
        <w:t xml:space="preserve">A exclusão de </w:t>
      </w:r>
      <w:r w:rsidR="00885D10">
        <w:t>dados apenas</w:t>
      </w:r>
      <w:r w:rsidR="00471112">
        <w:t xml:space="preserve"> é permitida, </w:t>
      </w:r>
      <w:r w:rsidR="00885D10">
        <w:t>se</w:t>
      </w:r>
      <w:r w:rsidR="00471112">
        <w:t xml:space="preserve"> </w:t>
      </w:r>
      <w:r w:rsidR="00885D10">
        <w:t>hou</w:t>
      </w:r>
      <w:r w:rsidR="00471112">
        <w:t xml:space="preserve">ver casos de </w:t>
      </w:r>
      <w:r w:rsidR="00885D10">
        <w:t>tuplas apenas com chaves.</w:t>
      </w:r>
    </w:p>
    <w:p w:rsidR="0091581C" w:rsidRDefault="001357C6" w:rsidP="00F556A6">
      <w:pPr>
        <w:pStyle w:val="Texto"/>
      </w:pPr>
      <w:r>
        <w:t xml:space="preserve">A análise do </w:t>
      </w:r>
      <w:r w:rsidR="00967A9D">
        <w:t>enunciado</w:t>
      </w:r>
      <w:r>
        <w:t xml:space="preserve"> que resultou no modelo apresentado baseou-se n</w:t>
      </w:r>
      <w:r w:rsidR="00967A9D">
        <w:t>o</w:t>
      </w:r>
      <w:r>
        <w:t xml:space="preserve"> </w:t>
      </w:r>
      <w:r w:rsidR="00967A9D">
        <w:t>fato</w:t>
      </w:r>
      <w:r>
        <w:t xml:space="preserve"> </w:t>
      </w:r>
      <w:r w:rsidR="00921AAB">
        <w:t>de que para finalizar</w:t>
      </w:r>
      <w:r>
        <w:t xml:space="preserve"> o </w:t>
      </w:r>
      <w:r w:rsidR="00967A9D">
        <w:t>processo</w:t>
      </w:r>
      <w:r>
        <w:t xml:space="preserve"> de</w:t>
      </w:r>
      <w:r w:rsidR="00967A9D">
        <w:t xml:space="preserve"> doação de sangue, o doador deve passar por uma série de exames necessários que são feitos individualmente entre si para liberação de sua efetiva doação. Como também o controle de futuras novas doações feitas por um mesmo doador.</w:t>
      </w:r>
      <w:r w:rsidR="00921AAB" w:rsidRPr="00921AAB">
        <w:t xml:space="preserve"> Portanto, não há necessidade de preocupação </w:t>
      </w:r>
      <w:r w:rsidR="00921AAB">
        <w:t xml:space="preserve">caso o doador seja convocado </w:t>
      </w:r>
      <w:r w:rsidR="00921AAB" w:rsidRPr="00921AAB">
        <w:t>para uma consulta médica ou para repetição de exame</w:t>
      </w:r>
      <w:r w:rsidR="00921AAB">
        <w:t>.</w:t>
      </w: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Default="006A1320" w:rsidP="00F556A6">
      <w:pPr>
        <w:pStyle w:val="Texto"/>
      </w:pPr>
    </w:p>
    <w:p w:rsidR="006A1320" w:rsidRPr="00F556A6" w:rsidRDefault="006A1320" w:rsidP="00BA6740">
      <w:pPr>
        <w:pStyle w:val="Texto"/>
        <w:ind w:firstLine="0"/>
      </w:pPr>
    </w:p>
    <w:p w:rsidR="00663A95" w:rsidRPr="005855AF" w:rsidRDefault="007F25A9" w:rsidP="0089043C">
      <w:pPr>
        <w:pStyle w:val="Ttulo2"/>
        <w:ind w:left="0" w:firstLine="0"/>
        <w:rPr>
          <w:b/>
          <w:szCs w:val="24"/>
        </w:rPr>
      </w:pPr>
      <w:bookmarkStart w:id="17" w:name="_Toc468489547"/>
      <w:r w:rsidRPr="005855AF">
        <w:rPr>
          <w:b/>
          <w:szCs w:val="24"/>
        </w:rPr>
        <w:lastRenderedPageBreak/>
        <w:t>MODELO DE ENTIDADE E RELACIONAMENTO</w:t>
      </w:r>
      <w:bookmarkEnd w:id="17"/>
    </w:p>
    <w:p w:rsidR="00663A95" w:rsidRDefault="00663A95" w:rsidP="0089043C">
      <w:pPr>
        <w:pStyle w:val="Texto"/>
        <w:rPr>
          <w:szCs w:val="24"/>
        </w:rPr>
      </w:pPr>
    </w:p>
    <w:p w:rsidR="006A1320" w:rsidRDefault="004F5EF1" w:rsidP="006A1320">
      <w:pPr>
        <w:pStyle w:val="Texto"/>
        <w:ind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409.5pt">
            <v:imagedata r:id="rId11" o:title="MER"/>
          </v:shape>
        </w:pict>
      </w: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6A1320" w:rsidRDefault="006A1320" w:rsidP="006A1320">
      <w:pPr>
        <w:pStyle w:val="Texto"/>
        <w:ind w:firstLine="0"/>
        <w:rPr>
          <w:szCs w:val="24"/>
        </w:rPr>
      </w:pPr>
    </w:p>
    <w:p w:rsidR="00437C1A" w:rsidRDefault="00437C1A" w:rsidP="006A1320">
      <w:pPr>
        <w:pStyle w:val="Texto"/>
        <w:ind w:firstLine="0"/>
        <w:rPr>
          <w:szCs w:val="24"/>
        </w:rPr>
      </w:pPr>
    </w:p>
    <w:p w:rsidR="00BF050B" w:rsidRDefault="00BF050B" w:rsidP="006A1320">
      <w:pPr>
        <w:pStyle w:val="Texto"/>
        <w:ind w:firstLine="0"/>
        <w:rPr>
          <w:szCs w:val="24"/>
        </w:rPr>
      </w:pPr>
    </w:p>
    <w:p w:rsidR="008C4185" w:rsidRPr="005855AF" w:rsidRDefault="008C4185" w:rsidP="0089043C">
      <w:pPr>
        <w:pStyle w:val="Ttulo2"/>
        <w:ind w:left="0" w:firstLine="0"/>
        <w:rPr>
          <w:b/>
          <w:szCs w:val="24"/>
        </w:rPr>
      </w:pPr>
      <w:bookmarkStart w:id="18" w:name="_Toc468489548"/>
      <w:r w:rsidRPr="005855AF">
        <w:rPr>
          <w:b/>
          <w:szCs w:val="24"/>
        </w:rPr>
        <w:lastRenderedPageBreak/>
        <w:t>MODELO RELACIONAL</w:t>
      </w:r>
      <w:bookmarkEnd w:id="18"/>
    </w:p>
    <w:p w:rsidR="008C4185" w:rsidRDefault="008C4185" w:rsidP="0089043C">
      <w:pPr>
        <w:pStyle w:val="Texto"/>
        <w:rPr>
          <w:szCs w:val="24"/>
        </w:rPr>
      </w:pPr>
    </w:p>
    <w:p w:rsidR="00877610" w:rsidRDefault="004F5EF1" w:rsidP="00CA148D">
      <w:pPr>
        <w:pStyle w:val="Texto"/>
        <w:ind w:firstLine="0"/>
        <w:rPr>
          <w:szCs w:val="24"/>
        </w:rPr>
      </w:pPr>
      <w:r>
        <w:rPr>
          <w:szCs w:val="24"/>
        </w:rPr>
        <w:pict>
          <v:shape id="_x0000_i1026" type="#_x0000_t75" style="width:452.25pt;height:458.25pt">
            <v:imagedata r:id="rId12" o:title="MR"/>
          </v:shape>
        </w:pict>
      </w:r>
    </w:p>
    <w:p w:rsidR="00245733" w:rsidRDefault="00245733" w:rsidP="0089043C">
      <w:pPr>
        <w:pStyle w:val="Texto"/>
        <w:rPr>
          <w:szCs w:val="24"/>
        </w:rPr>
      </w:pPr>
    </w:p>
    <w:p w:rsidR="007B3D2C" w:rsidRDefault="006C10D1" w:rsidP="007B3D2C">
      <w:pPr>
        <w:pStyle w:val="Ttulo2"/>
        <w:ind w:left="576" w:hanging="576"/>
        <w:rPr>
          <w:b/>
          <w:szCs w:val="24"/>
        </w:rPr>
      </w:pPr>
      <w:bookmarkStart w:id="19" w:name="_Toc468489549"/>
      <w:r w:rsidRPr="005855AF">
        <w:rPr>
          <w:b/>
          <w:szCs w:val="24"/>
        </w:rPr>
        <w:t>SCRIPT SQL DE CRIAÇÃO Da</w:t>
      </w:r>
      <w:r w:rsidR="00245733" w:rsidRPr="005855AF">
        <w:rPr>
          <w:b/>
          <w:szCs w:val="24"/>
        </w:rPr>
        <w:t xml:space="preserve"> BA</w:t>
      </w:r>
      <w:r w:rsidRPr="005855AF">
        <w:rPr>
          <w:b/>
          <w:szCs w:val="24"/>
        </w:rPr>
        <w:t xml:space="preserve">se </w:t>
      </w:r>
      <w:r w:rsidR="00245733" w:rsidRPr="005855AF">
        <w:rPr>
          <w:b/>
          <w:szCs w:val="24"/>
        </w:rPr>
        <w:t>DE DADOS</w:t>
      </w:r>
      <w:bookmarkEnd w:id="19"/>
    </w:p>
    <w:p w:rsidR="00F74040" w:rsidRPr="00F74040" w:rsidRDefault="00F74040" w:rsidP="003F2524">
      <w:pPr>
        <w:pStyle w:val="Texto"/>
        <w:jc w:val="left"/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DATABASE IF EXISTS Zoologico;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DATABASE Zoologico;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USE Zoologico;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lastRenderedPageBreak/>
        <w:t>CREATE TABLE Cargo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IDCargo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 xml:space="preserve">PRIMARY KEY (IDCargo) 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Estado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IDEstado INTEGER 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>PRIMARY KEY (IDEstado)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Cidade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IDCidade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IDEstado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(IDCIdade),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KEY(IDEstado) REFERENCES Estado (IDEstado)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Bairro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IDBairro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IDCidade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 (IDBairro),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KEY(IDCidade) REFERENCES Cidade (IDCidade)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Endereco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IDEndereco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CEP CHAR(9),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Rua VARCHAR(100),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Numero SMALLINT,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IDBairro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(IDEndereco),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KEY(IDBairro) REFERENCES Bairro (IDBairro)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lastRenderedPageBreak/>
        <w:t>CREATE TABLE Funcionario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IDFuncionario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CPF CHAR(14),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RG CHAR(12),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DataNascimento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CRMV CHAR(9),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IDCargo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IDEndereco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(IDFuncionario),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KEY(IDCargo) REFERENCES Cargo (IDCargo)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KEY(IDEndereco) REFERENCES Endereco (IDEndereco)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Especie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IDEspecie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Nome VARCHAR(100),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(IDEspecie));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Classe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IDClasse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Descricao VARCHAR(200),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Caracteristicas VARCHAR(200),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>PRIMARY KEY (IDClasse)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Ala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IDAla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IDClasse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 (IDAla),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KEY(IDClasse) REFERENCES Classe (IDClasse)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TipoContainer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IDTipoContainer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Nome VARCHAR(100),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(IDTipoContainer));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Container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IDContainer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Descricao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IDAla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IDTipoContainer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(IDContainer),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KEY(IDAla) REFERENCES Ala (IDAla)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KEY(IDTipoContainer) REFERENCES TipoContainer (IDTipoContainer)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TABLE Animal (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IDAnimal INTEGER auto_increment,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Cor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Altura NUMERIC(4, 2),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Nome VARCHAR(100),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IDEspecie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IDClasse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IDContainer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 (IDAnimal),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KEY(IDEspecie) REFERENCES Especie (IDEspecie)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KEY(IDClasse) REFERENCES Classe (IDClasse)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KEY(IDContainer) REFERENCES Container (IDContainer)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Atendimento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DataInicioAtendimento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IDAnimal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IDVeterinario INTEGER,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PRIMARY KEY(DataInicioAtendimento,IDAnimal,IDVeterinario),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KEY(IDAnimal) REFERENCES Animal (IDAnimal) ON UPDATE RESTRICT ON DELETE RESTRICT,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FOREIGN KEY(IDVeterinario) REFERENCES Funcionario (IDFuncionario) ON UPDATE RESTRICT ON DELETE RESTRICT);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Consulta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IDConsulta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Dia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Hora TIME,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DataInicioAtendimento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IDAnimal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IDVeterinario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 (IDConsulta),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FOREIGN KEY(DataInicioAtendimento, IDAnimal, IDVeterinario) REFERENCES Atendimento (DataInicioAtendimento,IDAnimal,IDVeterinario) ON UPD</w:t>
      </w:r>
      <w:r>
        <w:rPr>
          <w:sz w:val="22"/>
        </w:rPr>
        <w:t>ATE RESTRICT ON DELETE RESTRICT</w:t>
      </w:r>
      <w:r w:rsidRPr="007B3D2C">
        <w:rPr>
          <w:sz w:val="22"/>
        </w:rPr>
        <w:t>);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CREATE TABLE Limpeza_Container (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IDLimpezaContainer INTEGER auto_increment,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IDContainer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IDFuncionario INTEGER,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Dia DATE,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Horario TIME,</w:t>
      </w:r>
    </w:p>
    <w:p w:rsidR="007B3D2C" w:rsidRPr="007B3D2C" w:rsidRDefault="007B3D2C" w:rsidP="003F2524">
      <w:pPr>
        <w:pStyle w:val="Texto"/>
        <w:ind w:firstLine="0"/>
        <w:jc w:val="left"/>
        <w:rPr>
          <w:sz w:val="22"/>
        </w:rPr>
      </w:pPr>
      <w:r w:rsidRPr="007B3D2C">
        <w:rPr>
          <w:sz w:val="22"/>
        </w:rPr>
        <w:t>PRIMARY KEY(IDLim</w:t>
      </w:r>
      <w:r w:rsidR="007C639D">
        <w:rPr>
          <w:sz w:val="22"/>
        </w:rPr>
        <w:t>p</w:t>
      </w:r>
      <w:r w:rsidRPr="007B3D2C">
        <w:rPr>
          <w:sz w:val="22"/>
        </w:rPr>
        <w:t>ezaContainer,IDContainer,IDFuncionario),</w:t>
      </w:r>
    </w:p>
    <w:p w:rsidR="007B3D2C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KEY(IDContainer) REFERENCES Container (IDContainer),</w:t>
      </w:r>
    </w:p>
    <w:p w:rsidR="00245733" w:rsidRPr="00A74EA3" w:rsidRDefault="007B3D2C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FOREIGN KEY(IDFuncionario) REFERENCES Funcionario (IDFuncionario) ON UPDATE RESTRICT ON DELETE RESTRICT);</w:t>
      </w:r>
    </w:p>
    <w:p w:rsidR="00A72A86" w:rsidRPr="00A74EA3" w:rsidRDefault="00A72A86" w:rsidP="007B3D2C">
      <w:pPr>
        <w:pStyle w:val="Texto"/>
        <w:ind w:firstLine="0"/>
        <w:rPr>
          <w:sz w:val="22"/>
          <w:lang w:val="en-US"/>
        </w:rPr>
      </w:pPr>
    </w:p>
    <w:p w:rsidR="00565DC7" w:rsidRDefault="00245733" w:rsidP="00F74040">
      <w:pPr>
        <w:pStyle w:val="Ttulo2"/>
        <w:ind w:left="576" w:hanging="576"/>
        <w:rPr>
          <w:b/>
          <w:szCs w:val="24"/>
        </w:rPr>
      </w:pPr>
      <w:bookmarkStart w:id="20" w:name="_Toc468489550"/>
      <w:r w:rsidRPr="009D7E56">
        <w:rPr>
          <w:b/>
          <w:szCs w:val="24"/>
        </w:rPr>
        <w:t>SCRIPT SQL DE CRIAÇão das PROCEDUREs</w:t>
      </w:r>
      <w:bookmarkEnd w:id="20"/>
    </w:p>
    <w:p w:rsidR="00F74040" w:rsidRPr="00F74040" w:rsidRDefault="00F74040" w:rsidP="00F74040">
      <w:pPr>
        <w:pStyle w:val="Texto"/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USE Zoologico;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 xml:space="preserve">-- ESPECIE </w:t>
      </w: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>-- PROCEDURE PARA INCLUIR UMA ESPECIE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SP_INCLUIR_ESPECIE;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SP_INCLUIR_ESPECIE(IN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Especie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INSERT INTO Especie(Nome)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especie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A especie '",PNOME,"' ja esta cadastrada.");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>-- PROCEDURE PARA ALTERAR UMA ESPECIE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SP_ALTERAR_ESPECIE(IN PIDESPECIE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Especie.Nome FROM Especie WHERE Especie.IDEspecie = PIDESPECIE);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Especie WHERE Especie.nome = PNOME AND Especie.IDEspecie &lt;&gt;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Especie SET Nome = PNOME WHERE Especie.IDEspecie = PIDESPECIE;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especie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especie '",NOME,". A especie '",PNOME,"' ja esta cadastrada.");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especie. Nao existe especie cadastrada no banco de dados com ID = ",PIDESPECIE,".");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940C38" w:rsidRDefault="00565DC7" w:rsidP="003F2524">
      <w:pPr>
        <w:pStyle w:val="Texto"/>
        <w:ind w:firstLine="0"/>
        <w:jc w:val="left"/>
        <w:rPr>
          <w:b/>
          <w:sz w:val="22"/>
        </w:rPr>
      </w:pPr>
      <w:r w:rsidRPr="00940C38">
        <w:rPr>
          <w:b/>
          <w:sz w:val="22"/>
        </w:rPr>
        <w:t>-- PROCEDURE PARA EXCLUIR UMA ESPECIE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SP_EXCLUIR_ESPECIE(IN PIDESPECIE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Especie.Nome FROM Especie WHERE Especie.IDEspecie = PIDESPECIE);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Especie INNER JOIN Animal ON Especie.IDEspecie = Animal.IDEspecie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Especie WHERE Especie.IDEspecie = PIDESPECIE;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especie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da especie. A especie '",NOME,"' possui vinculos com algum animal.");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existe especie cadastrada no banco de dados com ID = ",PIDESPECIE,".");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 xml:space="preserve">-- CLASSE 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INCLUIR UMA CLASSE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SP_INCLUIR_CLASSE;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SP_INCLUIR_CLASSE (IN PNOME VARCHAR(100), PDESCRICAO VARCHAR(200), PCARACTERISTICAS VARCHAR(200),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Classe WHERE Classe.Nome = PNOME))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INSERT INTO Classe(Descricao, Nome, Caracteristicas) VALUES (PDESCRICAO, PNOME, PCARACTERISTICAS);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CONCAT("A classe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A classe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UMA CLASSE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SP_ALTERAR_CLASSE;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SP_ALTERAR_CLASSE (IN PIDCLASSE INTEGER, PNOME VARCHAR(100), PDESCRICAO VARCHAR(200), PCARACTERISTICAS VARCHAR(200),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Classe.Nome FROM Classe WHERE Classe.IDClasse = PIDCLASSE);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Classe WHERE Classe.Nome = PNOME AND Classe.IDClasse &lt;&gt; PIDCLASSE))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Classe SET Descricao = PDESCRICAO, Nome = PNOME, Caracteristicas = PCARACTERISTICAS WHERE IDClasse = PIDCLASSE;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classe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classe '",NOME,"'. A classe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classe. Nao existe classe cadastrada no banco de dados com ID = ",PIDCLASSE,".");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CLASSE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SP_EXCLUIR_CLASSE;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SP_EXCLUIR_CLASSE (IN PIDCLASSE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Classe.Nome FROM Classe WHERE Classe.IDClasse = PIDCLASSE);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((NOT EXISTS (SELECT 1 FROM Animal WHERE Animal.IDClasse = PIDCLASSE)) AND (NOT EXISTS (SELECT 1 FROM Ala WHERE IDClasse = PIDCLASSE)))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Classe WHERE IDClasse = PIDCLASSE;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classe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da classe. A classe '",NOME,"' possui vinculos com algum animal ou alguma ala.");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classe cadastrada no banco de dados com ID = ",PIDCLASSE,".");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ANIMAL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ANIMAL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SP_INCLUIR_ANIMAL;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SP_INCLUIR_ANIMAL (IN PNOME VARCHAR(100), PCOR VARCHAR(100), PALTURA NUMERIC(4,2), PIDESPECIE INTEGER, PIDCLASSE INTEGER, PIDCONTAINER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Animal(Nome, Cor, Altura, IDEspecie, IDClasse, IDContainer) VALUES (PNOME, PCOR, PALTURA, PIDESPECIE, PIDCLASSE, PIDCONTAINER);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animal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Nao ha container com ID = ",PIDCONTAINER,"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especie com ID = ",PIDESPECIE,"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 ANIMAL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SP_ALTERAR_ANIMAL;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SP_ALTERAR_ANIMAL (IN PIDANIMAL INTEGER, PNOME VARCHAR(100), PCOR VARCHAR(100), PALTURA NUMERIC(4,2), PIDESPECIE INTEGER, PIDCLASSE INTEGER, PIDCONTAINER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Animal WHERE Animal.IDAnimal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Animal.Nome FROM Animal WHERE Animal.IDAnimal = PIDANIMAL);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Especie WHERE Especie.IDEspecie = PIDESPECIE))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Animal SET Nome = PNOME, Cor = PCOR, Altura = PALTURA, IDEspecie = PIDESPECIE, IDClasse = PIDCLASSE, IDContainer = PIDCONTAINER WHERE IDAnimal = PIDANIMAL;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animal '",NOME,"' teve seus dados alterados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animal '",NOME,"'. Nao ha container com ID = ",PIDCONTAINER,"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animal '",NOME,"'.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animal '",NOME,"'. Nao ha especie com ID = ",PIDESPECIE,"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animal do animal. Nao existe animal cadastrado no banco de dados com ID = ",PIDANIMAL,".");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ANIMAL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SP_EXCLUIR_ANIMAL;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SP_EXCLUIR_ANIMAL (IN PIDANIMAL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Animal WHERE Animal.IDAnimal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Animal.Nome FROM Animal WHERE Animal.IDAnimal = PIDANIMAL);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Consulta WHERE Consulta.IDAnimal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Animal WHERE IDAnimal = PIDANIMAL;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animal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animal. O animal '",NOME,"' possui registros de consultas.");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animal cadastrado no banco de dados com ID = ",PID,".");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ALA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UMA ALA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SP_INCLUIR_ALA;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SP_INCLUIR_ALA (IN PNOME VARCHAR(100), PIDCLASSE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Ala WHERE Ala.Nome = PNOME))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Ala(Nome, IDClasse) VALUES (PNOME, PIDCLASSE);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ala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A ala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SP_ALTERAR_ALA;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ALA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SP_ALTERAR_ALA (IN PIDALA INTEGER, PNOME VARCHAR(100), PIDCLASSE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Ala.Nome FROM Ala WHERE Ala.IDAla = PIDALA);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Classe WHERE Classe.IDClasse = PIDCLASSE))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Ala WHERE Ala.Nome = PNOME AND Ala.IDAla &lt;&gt; PIDALA))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Ala SET Nome = PNOME, IDClasse = PIDCLASSE WHERE IDAla = PIDALA;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ala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ala '",NOME,"'. A ala '",PNOME,"' ja esta cadastrada.");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ala '",NOME,"'. Nao ha classe com ID = ",PIDCLASSE,"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ala. Nao existe ala cadastrada no banco de dados com ID = ",PIDALA,".");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ALA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SP_EXCLUIR_ALA;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SP_EXCLUIR_ALA (IN PIDALA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Ala.Nome FROM Ala WHERE Ala.IDAla = PIDALA);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Container WHERE Container.IDAla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Ala WHERE IDAla = PIDALA;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ala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da ala. A ala '",NOME,"' possui vinculos com algum container.");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ala cadastrada no banco de dados com ID = ",PIDALA,".");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TIPOCONTAINER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TIPOCONTAINER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SP_INCLUIR_TIPOCONTAINER;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SP_INCLUIR_TIPOCONTAINER(IN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TipoContainer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INSERT INTO TipoContainer(Nome)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tipo de container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O tipo de container '",PNOME,"' ja esta cadastrado.");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 TIPOCONTAINER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SP_ALTERAR_TIPOCONTAINER;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SP_ALTERAR_TIPOCONTAINER(IN PIDTIPOCONTAINER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TipoContainer.Nome FROM TipoContainer WHERE TipoContainer.IDTipoContainer = PIDTIPOCONTAINER);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IF (NOT EXISTS(SELECT 1 FROM TipoContainer WHERE TipoContainer.nome = PNOME AND TipoContainer.IDTipoContainer &lt;&gt;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TipoContainer SET Nome = PNOME WHERE TipoContainer.IDTipoContainer = PIDTIPOCONTAINER;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tipo de container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tipo de container '",NOME,". O tipo de container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tipo de container. Nao existe tipo de container cadastrado no banco de dados com ID = ",PIDTIPOCONTAINER,".");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EXCLUIR UM TIPOCONTAINER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SP_EXCLUIR_TIPOCONTAINER;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SP_EXCLUIR_TIPOCONTAINER(IN PIDTIPOCONTAINER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TipoContainer.Nome FROM TipoContainer WHERE TipoContainer.IDTipoContainer = PIDTIPOCONTAINER);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IF (NOT EXISTS(SELECT 1 FROM Container WHERE 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TipoContainer WHERE TipoContainer.IDTipoContainer = PIDTIPOCONTAINER;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tipo de container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tipo de container. O tipo de container '",NOME,"' possui vinculos com algum container.");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existe tipo de container cadastrado no banco de dados com ID = ",PIDTIPOCONTAINER,".");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 xml:space="preserve">-- CONTAINER </w:t>
      </w: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INCLUIR UM 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SP_INCLUIR_CONTAINER (IN PDESCRICAO VARCHAR(100), PIDALA INTEGER, PIDTIPOCONTAINER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Container(Descricao, IDAla, IDTipoContainer) VALUES (PDESCRICAO, PIDALA, PIDTIPOCONTAINER);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container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Nao ha tipo de cotainer com ID = ",PIDTIPOCONTAINER,"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 xml:space="preserve">END IF; 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ala com ID = ",PIDALA,"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END IF; 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SP_ALTERAR_CONTAINER (IN PIDCONTAINER INTEGER, PDESCRICAO VARCHAR(100), PIDALA INTEGER, PIDTIPOCONTAINER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Container WHERE 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Ala WHERE Ala.IDAla = PIDALA))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TipoContainer WHERE TipoContainer.IDTipoContainer = PIDTIPOCONTAINER))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Container SET Descricao = PDESCRICAO, IDAla = PIDALA, IDTipoContainer = PIDTIPOCONTAINER WHERE 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container '",PIDCONTAINER,"' teve seus dados alterados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container '",PIDCONTAINER,"'. Nao ha tipo de container com ID = ",PIDALA,"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container '",PIDCONTAINER,"'. Nao ha ala com ID = ",PIDALA,"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container. Nao existe container cadastrada no banco de dados com ID = ",PIDCONTAINER,".");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EXCLUIR UM CONTAINER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SP_EXCLUIR_CONTAINER (IN PIDCONTAINER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Animal WHERE Animal.IDContainer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Container WHERE 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container '",PIDCONTAINER,"'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da container. A container '",PIDCONTAINER,"' possui vinculos com algum animal.");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container cadastrado no banco de dados com ID = ",PIDCONTAINER,".");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ESTADO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lastRenderedPageBreak/>
        <w:t>-- PROCEDURE PARA INCLUIR UM ESTADO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SP_INCLUIR_ESTADO;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SP_INCLUIR_ESTADO(IN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Estado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INSERT INTO Estado(Nome)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estado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O estado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ESTADO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SP_ALTERAR_ESTADO;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SP_ALTERAR_ESTADO(IN PIDESTADO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Estado WHERE Estado.IDEstado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NOME = (SELECT Estado.Nome FROM Estado WHERE Estado.IDEstado = PIDESTADO);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IF (NOT EXISTS(SELECT 1 FROM Estado WHERE Estado.nome = PNOME AND Estado.IDEstado &lt;&gt;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Estado SET Nome = PNOME WHERE Estado.IDEstado = PIDESTADO;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estado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estado '",NOME,". O estado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estado. Nao existe estado cadastrado no banco de dados com ID = ",PIDESTADO,".");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ESTADO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SP_EXCLUIR_ESTADO;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SP_EXCLUIR_ESTADO(IN PIDESTADO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Estado WHERE Estado.IDEstado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NOME = (SELECT Estado.Nome FROM Estado WHERE Estado.IDEstado = PIDESTADO);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IF (NOT EXISTS(SELECT 1 FROM Cidade WHERE Cidade.IDEstado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DELETE FROM Estado WHERE Estado.IDEstado = PIDESTADO;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estado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estado. O estado '",NOME,"' possui vinculos com alguma cidade.");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existe estado cadastrado no banco de dados com ID = ",PIDESTADO,".");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CIDADE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UMA CIDADE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SP_INCLUIR_CIDADE;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SP_INCLUIR_CIDADE (IN PNOME VARCHAR(100), PIDESTADO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Estado WHERE Estado.IDEstado = PIDESTADO))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Cidade WHERE Cidade.Nome = PNOME AND Cidade.IDEstado = PIDESTADO))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Cidade(Nome, IDEstado) VALUES (PNOME, PIDESTADO);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cidade '", PNOME, "'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A cidade '",PNOME,"' ja esta cadastrada para o estado ",(SELECT Estado.Nome FROM Estado WHERE Estado.IDEstado = PIDESTADO),".");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estado com ID = ",PIDESTADO,"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SP_ALTERAR_CIDADE;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CIDADE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SP_ALTERAR_CIDADE (IN PIDCIDADE INTEGER, PNOME VARCHAR(100), PIDESTADO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DECLARE NOME VARCHAR(100);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(EXISTS(SELECT 1 FROM Cidade WHERE Cidade.IDCidade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NOME = (SELECT Cidade.Nome FROM Cidade WHERE Cidade.IDCidade = PIDCIDADE);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IF (EXISTS (SELECT 1 FROM Estado WHERE Estado.IDEstado = PIDESTADO))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Cidade WHERE Cidade.Nome = PNOME AND Cidade.IDEstado = PIDESTADO AND Cidade.IDCidade &lt;&gt; PIDCIDADE))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Cidade SET Nome = PNOME, IDEstado = PIDESTADO WHERE IDCidade = PIDCIDADE;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cidade '",NOME,"' foi alterada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cidade '",NOME,"'. A cidade '",PNOME,"' ja esta cadastrada para o estado ",(SELECT Estado.Nome FROM Estado WHERE Estado.IDEstado = PIDESTADO),".");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cidade '",NOME,"'. Nao ha estado com ID = ",PIDESTADO,"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cidade. Nao existe cidade cadastrada no banco de dados com ID = ",PIDCIDADE,".");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CIDADE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DROP PROCEDURE IF EXISTS SP_EXCLUIR_CIDADE;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SP_EXCLUIR_CIDADE (IN PIDCIDADE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DECLARE NOME VARCHAR(100);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(EXISTS (SELECT 1 FROM Cidade WHERE Cidade.IDCidade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NOME = (SELECT Cidade.Nome FROM Cidade WHERE Cidade.IDCidade = PIDCIDADE);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IF (NOT EXISTS (SELECT 1 FROM Bairro WHERE Bairro.IDCidade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DELETE FROM Cidade WHERE IDCidade = PIDCIDADE;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cidade '",NOME,"'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da cidade. A cidade '",NOME,"' possui vinculos com algum bairro.");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cidade cadastrada no banco de dados com ID = ",PIDCIDADE,".");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lastRenderedPageBreak/>
        <w:t xml:space="preserve">-- BAIRRO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BAIRRO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SP_INCLUIR_BAIRRO;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SP_INCLUIR_BAIRRO (IN PNOME VARCHAR(100), PIDCIDADE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Cidade WHERE Cidade.IDCidade = PIDCIDADE))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Bairro WHERE Bairro.Nome = PNOME AND Bairro.IDCidade = PIDCIDADE))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Bairro(Nome, IDCidade) VALUES (PNOME, PIDCIDADE);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bairro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O bairro '",PNOME,"' ja esta cadastrada para o cidade ",(SELECT Cidade.Nome FROM Cidade WHERE Cidade.IDCidade = PIDCIDADE),".");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cidade com ID = ",PIDCIDADE,"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SP_ALTERAR_BAIRRO;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BAIRRO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SP_ALTERAR_BAIRRO (IN PIDBAIRRO INTEGER, PNOME VARCHAR(100), PIDCIDADE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Bairro.Nome FROM Bairro WHERE Bairro.IDBairro = PIDBAIRRO);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Cidade WHERE Cidade.IDCidade = PIDCIDADE))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Bairro WHERE Bairro.Nome = PNOME AND Bairro.IDCidade = PIDCIDADE AND Bairro.IDBairro &lt;&gt; PIDBAIRRO))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Bairro SET Nome = PNOME, IDCidade = PIDCIDADE WHERE IDBairro = PIDBAIRRO;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bairro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bairro '",NOME,"'. A bairro '",PNOME,"' ja esta cadastrada para o cidade ",(SELECT Cidade.Nome FROM Cidade WHERE Cidade.IDCidade = PIDCIDADE),".");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bairro '",NOME,"'. Nao ha cidade com ID = ",PIDCIDADE,"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bairro. Nao existe bairro cadastrado no banco de dados com ID = ",PIDBAIRRO,".");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BAIRRO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SP_EXCLUIR_BAIRRO;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SP_EXCLUIR_BAIRRO (IN PIDBAIRRO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DECLARE NOME VARCHAR(100);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(EXISTS (SELECT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Bairro.Nome FROM Bairro WHERE Bairro.IDBairro = PIDBAIRRO);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Endereco WHERE Endereco.IDBairro = PIDBAIRRO))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DELETE FROM Bairro WHERE IDBairro = PIDBAIRRO;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bairro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bairro. O bairro '",NOME,"' possui vinculos com algum endereco.");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bairro cadastrado no banco de dados com ID = ",PIDBAIRRO,".");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ENDERECO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ENDERECO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SP_INCLUIR_ENDERECO;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SP_INCLUIR_ENDERECO (IN PCEP CHAR(9), PRUA VARCHAR(100), PNUMERO SMALLINT, PIDBAIRRO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Endereco WHERE Endereco.Rua = PRUA AND Endereco.Numero = PNUMERO AND Endereco.CEP = PCEP AND Endereco.IDBairro = PIDBAIRRO))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Endereco(CEP, Rua, Numero, IDBairro) VALUES (PCEP, PRUA, PNUMERO, PIDBAIRRO);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endereco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Esse endereco ja esta cadastrado.");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bairro com ID = ",PIDBAIRRO,"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b/>
          <w:sz w:val="22"/>
          <w:lang w:val="en-US"/>
        </w:rPr>
      </w:pPr>
      <w:r w:rsidRPr="00A74EA3">
        <w:rPr>
          <w:b/>
          <w:sz w:val="22"/>
          <w:lang w:val="en-US"/>
        </w:rPr>
        <w:t>-- PROCEDURE PARA ALTERAR UM ENDERECO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SP_ALTERAR_ENDERECO;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SP_ALTERAR_ENDERECO (IN PIDENDERECO INTEGER,PCEP CHAR(9), PRUA VARCHAR(100), PNUMERO SMALLINT, PIDBAIRRO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Bairro WHERE Bairro.IDBairro = PIDBAIRRO))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Endereco WHERE Endereco.CEP = PCEP AND Endereco.Rua = PRUA AND Endereco.Numero = PNUMERO AND Endereco.IDBairro = PIDBAIRRO AND Endereco.IDEndereco &lt;&gt; PIDENDERECO))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Endereco SET CEP = PCEP, Rua = PRUA, Numero = PNUMERO, IDBairro = PIDBAIRRO WHERE IDEndereco = PIDENDERECO;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endereco foi alterado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endereco. Esse endereco ja esta cadastrado.");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endereco. Nao ha bairro com ID = ",PIDBAIRRO," cadastrado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da endereco. Nao existe endereco cadastrado no banco de dados com ID = ",PIDENDERECO,".");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ENDERECO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DROP PROCEDURE IF EXISTS SP_EXCLUIR_ENDERECO;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SP_EXCLUIR_ENDERECO (IN PIDENDERECO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Endereco WHERE IDEndereco = PIDENDERECO;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endereco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endereco. O endereco possui vinculos com algum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endereco cadastrado no banco de dados com ID = ",PIDENDERECO,".");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CARGO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CARGO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SP_INCLUIR_CARGO;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SP_INCLUIR_CARGO(IN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(NOT EXISTS (SELECT 1 FROM Cargo WHERE nome = PNOME))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INSERT INTO Cargo(Nome) VALUES (PNOME);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CONCAT("O cargo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O cargo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CARGO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SP_ALTERAR_CARGO(IN PIDCARGO INTEGER, PNOME VARCHAR(100),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Cargo.Nome FROM Cargo WHERE Cargo.IDCargo = PIDCARGO);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Cargo WHERE Cargo.nome = PNOME AND Cargo.IDCargo &lt;&gt; PIDCARGO))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Cargo SET Nome = PNOME WHERE Cargo.IDCargo = PIDCARGO;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cargo '",NOME,"' foi alterado com sucesso para '",PNOME,"'.");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cargo '",NOME,". O cargo '",PNOME,"' ja esta cadastrado.");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cargo. Nao existe cargo cadastrado no banco de dados com ID = ",PIDCARGO,".");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CARGO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SP_EXCLUIR_CARGO(IN PIDCARGO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Cargo.Nome FROM Cargo WHERE Cargo.IDCargo = PIDCARGO);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EXISTS(SELECT 1 FROM Funcionario WHERE Funcionario.IDCargo = PIDCARGO))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DELETE FROM Cargo WHERE Cargo.IDCargo = PIDCARGO;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cargo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cargo. O cargo '",NOME,"' possui vinculos com algum funcionario.");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existe cargo cadastrado no banco de dados com ID = ",PIDCARGO,".");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 IF;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END$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FUNCIONARIO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 FUNCIONARIO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SP_INCLUIR_FUNCIONARIO;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SP_INCLUIR_FUNCIONARIO (IN PNOME VARCHAR(100), PCPF CHAR(14), PRG CHAR(12), PDATANASCIMENTO DATE, PCRMV CHAR(9), PIDCARGO INTEGER, PIDENDERECO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Funcionario.CPF = PCPF))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Funcionario.RG = PRG))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Funcionario.CRMV IS NOT NULL AND Funcionario.CRMV = PCRMV))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Funcionario(Nome, CPF, RG, DataNascimento, CRMV, IDCargo, IDEndereco) VALUES (PNOME, PCPF, PRG, PDATANASCIMENTO, PCRMV, PIDCARGO, PIDENDERECO);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funcionario '", PNOME, "'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O CRMV '",PCRMV,"'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O RG '",PRG,"'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O CPF '",PCPF,"'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endereco com ID = ",PIDENDERECO,"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cargo com ID = ",PIDCARGO,"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 FUNCIONARIO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SP_ALTERAR_FUNCIONARIO;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SP_ALTERAR_FUNCIONARIO (IN PIDFUNCIONARIO INTEGER, PNOME VARCHAR(100), PCPF VARCHAR(100), PRG NUMERIC(4,2), PDATANASCIMENTO DATE, PCRMV CHAR(9)</w:t>
      </w:r>
      <w:r w:rsidR="00F703C6">
        <w:rPr>
          <w:sz w:val="22"/>
        </w:rPr>
        <w:t>,</w:t>
      </w:r>
      <w:r w:rsidRPr="00565DC7">
        <w:rPr>
          <w:sz w:val="22"/>
        </w:rPr>
        <w:t xml:space="preserve"> PIDCARGO INTEGER, PIDENDERECO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DECLARE NOME VARCHAR(100);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Funcionario WHERE Funcionario.IDFuncionario =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Funcionario.Nome FROM Funcionario WHERE Funcionario.IDFuncionario = PIDFUNCIONARIO);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Cargo WHERE Cargo.IDCargo = PIDCARGO))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Endereco WHERE Endereco.IDEndereco = PIDENDERECO))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Funcionario.CPF = PCPF AND Funcionario.IDFuncionario &lt;&gt;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Funcionario.RG = PRG AND Funcionario.IDFuncionario &lt;&gt;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Funcionario WHERE Funcionario.CRMV IS NOT NULL AND Funcionario.CRMV = PCRMV AND Funcionario.IDFuncionario &lt;&gt; PIDFUNCIONARIO))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UPDATE Funcionario SET Nome = PNOME, CPF = PCPF, RG = PRG, DataNascimento = PDATANASCIMENTO, CRMV = PCRMV, IDCargo = PIDCARGO, IDEndereco = PIDENDERECO;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funcionario '", PNOME, "' foi alterado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do funcionario '",NOME,"'. O CRMV '",PCRMV,"'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funcionario '",NOME,"'. O RG '",PRG,"'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funcionario '",NOME,"'. O CPF '",PCPF,"' ja esta cadastrado para outro funcionario.");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  <w:r w:rsidRPr="00A74EA3">
        <w:rPr>
          <w:sz w:val="22"/>
          <w:lang w:val="en-US"/>
        </w:rPr>
        <w:tab/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funcionario '",NOME,"'. Nao ha endereco com ID = ",PIDENDERECO,"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funcionario '",NOME,"'. Nao ha cargo com ID = ",PIDCARGO,"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alteracao do funcionario do funcionario. Nao existe funcionario cadastrado no banco de dados com ID = ",PIDFUNCIONARIO,".");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 FUNCIONARIO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SP_EXCLUIR_FUNCIONARIO;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SP_EXCLUIR_FUNCIONARIO (IN PIDFUNCIONARIO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DECLARE NOME VARCHAR(100);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(EXISTS (SELECT 1 FROM Funcionario WHERE Funcionario.IDFuncionario =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SET NOME = (SELECT Funcionario.Nome FROM Funcionario WHERE Funcionario.IDFuncionario = PIDFUNCIONARIO);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Consulta WHERE Consulta.IDVeterinario = PIDFUNCIONARIO))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DELETE FROM Funcionario WHERE IDFuncionario = PIDFUNCIONARIO;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funcionario '",NOME,"'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funcionario. O funcionario '",NOME,"' possui registros de consultas.");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funcionario cadastrado no banco de dados com ID = ",PID,".");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LIMPEZA_CONTAINER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PROCEDURE PARA INCLUIR UMA LIMPEZA_CONTAINER 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SP_INCLUIR_LIMPEZA_CONTAINER;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SP_INCLUIR_LIMPEZA_CONTAINER (IN PIDCONTAINER INTEGER, PIDFUNCIONARIO INTEGER, PDIA DATE, PHORARIO TIME,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Container WHERE 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WHERE Funcionario.IDFuncionario = PIDFUNCIONARIO))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INNER JOIN Cargo ON Cargo.IDCargo = Fucionario.IDCargo WHERE Funcionario.IDFuncionario = PIDFUNCIONARIO AND Cargo.Nome = 'Zelador'))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Limpeza_Container(IDContainer, IDFuncionario, Dia, Horario) VALUES (PIDCONTAINER, PIDFUNCIONARIO, PDIA, PHORARIO);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CONCAT("A limpeza de container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O funcionario com ID ", PID," nao e um zelador.");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funcionario com ID = ",PIDFUNCIONARIO,"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container com ID = ",PIDCONTAINER,"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LIMPEZA_CONTAINER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SP_ALTERAR_LIMPEZA_CONTAINER;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SP_ALTERAR_LIMPEZA_CONTAINER (IN PIDLIMPEZACONTAINER INTEGER, PIDCONTAINER INTEGER, PIDFUNCIONARIO INTEGER, PDIA DATE, PHORARIO TIME,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Limpeza_Container WHERE Limpeza_Container.IDLimpezaContainer = PIDLIMPEZACONTAINER AND Limpeza_Container.IDFuncionario = PIDFUNCIONARIO AND Limpeza_Container.IDContainer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Limpeza_Container SET Dia = PDIA, Horario = PHORARIO WHERE Limpeza_Container.IDLimpezaContainer = PIDLIMPEZACONTAINER AND Limpeza_Container.IDFuncionario = PIDFUNCIONARIO AND Limpeza_Container.IDContainer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limpeza de container foi alterada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  <w:t>SET MENSAGEM = CONCAT("Nao foi possivel realizar a alteracao da limpeza de container da limpeza de container. Nao existe limpeza de container cadastrada no banco de dados com os dados inseridos.");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LIMPEZA_CONTAINER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SP_EXCLUIR_LIMPEZA_CONTAINER;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SP_EXCLUIR_LIMPEZA_CONTAINER (IN PIDLIMPEZACONTAINER INTEGER, PIDCONTAINER INTEGER, PIDFUNCIONARIO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Limpeza_Container WHERE Limpeza_Container.IDLimpezaContainer = PIDLIMPEZACONTAINER AND Limpeza_Container.IDFuncionario = PIDFUNCIONARIO AND Limpeza_Container.IDContainer = PIDCONTAINER))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DELETE FROM Limpeza_Container WHERE Limpeza_Container.IDLimpezaContainer = PIDLIMPEZACONTAINER AND Limpeza_Container.IDFuncionario = PIDFUNCIONARIO AND Limpeza_Container.IDContainer = PIDCONTAINER;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limpeza de container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existe limpeza de container cadastrada no banco de dados com dos dados inseridos");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ATENDIMENTO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INICIAR UM ATENDIMENTO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SP_INCLUIR_ATENDIMENTO;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SP_INCLUIR_ATENDIMENTO (IN PDATAINICIOATENDIMENTO DATE, PIDANIMAL INTEGER, PIDVETERINARIO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Animal WHERE Animal.IDAnimal = PIDANIMAL))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WHERE Funcionario.IDFuncionario = PIDVETERINARIO))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(EXISTS (SELECT 1 FROM Funcionario INNER JOIN Cargo ON Cargo.IDCargo = Funcionario.IDCargo WHERE Funcionario.IDFuncionario = PIDVETERINARIO AND Cargo.Nome = 'Veterinario'))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COUNT(Atendimento.IDVeterinario) FROM Atendimento INNER JOIN (SELECT IDAnimal AS IDAnimal, MAX(DataInicioAtendimento) AS DataInicioAtendimento FROM Atendimento GROUP BY IDAnimal) AS Nova ON Nova.DataInicioAtendimento = Atendimento.DataInicioAtendimento AND Nova.IDAnimal = Atendimento.IDAnimal WHERE IDVeterinario = PIDVETERINARIO GROUP BY Atendimento.IDVeterinario HAVING COUNT(Atendimento.IDVeterinario) &gt;= 15))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INSERT INTO Atendimento(DataInicioAtendimento, IDAnimal, IDVeterinario) VALUES (PDATAINICIOATENDIMENTO, PIDANIMAL, PIDVETERINARIO);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atendimento foi incluido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A veterinario atingiu o limite de atendimento que eh 15 animais");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O funcionario com ID = ",PIDVETERINARIO," nao e um veterinario.");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funcionario com ID = ",PIDVETERINARIO,"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foi possivel realizar a inclusao. Nao ha animal com ID = ",PIDANIMAL," cadastrada no banco de dados.");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4D1301" w:rsidRPr="00A74EA3" w:rsidRDefault="004D1301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lastRenderedPageBreak/>
        <w:t>-- PROCEDURE PARA EXCLUIR UM ATENDIMENTO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SP_EXCLUIR_ATENDIMENTO;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SP_EXCLUIR_ATENDIMENTO (IN PDATAINICIOATENDIMENTO DATE, PIDANIMAL INTEGER, PIDVETERINARIO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(EXISTS (SELECT 1 FROM Atendimento WHERE Atendimento.DataInicioAtendimento = PDATAINICIOATENDIMENTO AND Atendimento.IDAnimal = PIDANIMAL AND Atendimento.IDVeterinario = PIDVETERINARIO))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IF (NOT EXISTS (SELECT 1 FROM Consulta WHERE Consulta.DataInicioAtendimento = PDATAINICIOATENDIMENTO AND Consulta.IDAnimal = PIDANIMAL AND Consulta.IDVeterinario = PIDVETERINARIO))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DELETE FROM Atendimento WHERE Atendimento.DataInicioAtendimento = PDATAINICIOATENDIMENTO AND Atendimento.IDAnimal = PIDANIMAL AND Atendimento.IDVeterinario = PIDVETERINARIO;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CONCAT("O atendimento foi excluido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exclusao do atendimento. O atendimento possui registros de consultas.");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ELSE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CONCAT("Nao existe atendimento cadastrado no banco de dados informados");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 xml:space="preserve">-- CONSULTA </w:t>
      </w: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INCLUIR UMA CONSULTA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SP_INCLUIR_CONSULTA;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PROCEDURE SP_INCLUIR_CONSULTA (IN PDIA DATE, PHORA TIME, PDATAINICIOATENDIMENTO DATE, PIDANIMAL INTEGER, PIDVETERINARIO INTEGER,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 (SELECT 1 FROM Atendimento WHERE Atendimento.DataInicioAtendimento = PDATAINICIOATENDIMENTO AND Atendimento.IDAnimal = PIDANIMAL AND Atendimento.IDVeterinario = PIDVETERINARIO AND DataInicioAtendimento = (SELECT MAX(DataInicioAtendimento) FROM Atendimento WHERE IDAnimal = PIDANIMAL)))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INSERT INTO Consulta(Dia, Hora, DataInicioAtendimento, IDAnimal, IDVeterinario) VALUES (PDIA, PHORA, PDATAINICIOATENDIMENTO, PIDANIMAL, PIDVETERINARIO);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CONCAT("A consulta foi incluida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inclusao. Este veterinario nao atende atualmente esse animal.");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PROCEDURE IF EXISTS SP_ALTERAR_CONSULTA;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ALTERAR UMA CONSULTA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CREATE PROCEDURE SP_ALTERAR_CONSULTA (IN PIDCONSULTA INTEGER, PDATAINICIOATENDIMENTO DATE, PIDANIMAL INTEGER, PIDVETERINARIO INTEGER, PDIA DATE, PHORA TIME, OUT MENSAGEM VARCHAR(200))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IF (EXISTS(SELECT 1 FROM Consulta WHERE Consulta.DataInicioAtendimento = PDATAINICIOATENDIMENTO AND Consulta.IDAnimal = PIDANIMAL AND Consulta.IDVeterinario = PIDVETERINARIO AND Contulta.IDConsulta = PIDCONSULTA)) THEN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BEGIN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  <w:t>UPDATE Consulta SET Dia = PDIA, Hora = PHORA WHERE  DataInicioAtendimento = PDATAINICIOATENDIMENTO AND IDAnimal = PIDANIMAL AND IDVeterinario = PIDVETERINARIO AND IDConsulta = PIDCONSULTA;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A74EA3">
        <w:rPr>
          <w:sz w:val="22"/>
          <w:lang w:val="en-US"/>
        </w:rPr>
        <w:tab/>
      </w:r>
      <w:r w:rsidRPr="00565DC7">
        <w:rPr>
          <w:sz w:val="22"/>
        </w:rPr>
        <w:t>SET MENSAGEM = CONCAT("A consulta foi alterada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foi possivel realizar a alteracao da consulta. Nao existe consulta cadastrada no banco de dados informados");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565DC7" w:rsidRPr="00854178" w:rsidRDefault="00565DC7" w:rsidP="003F2524">
      <w:pPr>
        <w:pStyle w:val="Texto"/>
        <w:ind w:firstLine="0"/>
        <w:jc w:val="left"/>
        <w:rPr>
          <w:b/>
          <w:sz w:val="22"/>
        </w:rPr>
      </w:pPr>
      <w:r w:rsidRPr="00854178">
        <w:rPr>
          <w:b/>
          <w:sz w:val="22"/>
        </w:rPr>
        <w:t>-- PROCEDURE PARA EXCLUIR UMA CONSULTA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DROP PROCEDURE IF EXISTS SP_EXCLUIR_CONSULTA;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DELIMITER $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lastRenderedPageBreak/>
        <w:t>CREATE PROCEDURE SP_EXCLUIR_CONSULTA (IN PIDCONSULTA INTEGER, PDATAINICIOATENDIMENTO DATE, PIDANIMAL INTEGER, PIDVETERINARIO INTEGER, OUT MENSAGEM VARCHAR(200))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IF (EXISTS(SELECT 1 FROM Consulta WHERE Consulta.DataInicioAtendimento = PDATAINICIOATENDIMENTO AND Consulta.IDAnimal = PIDANIMAL AND Consulta.IDVeterinario = PIDVETERINARIO AND Consulta.IDConsulta = PIDCONSULTA)) THEN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DELETE FROM Consulta WHERE DataInicioAtendimento = PDATAINICIOATENDIMENTO AND IDAnimal = PIDANIMAL AND IDVeterinario = PIDVETERINARIO AND IDConsulta = PIDCONSULTA;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CONCAT("A consulta foi excluida com Sucesso.");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END;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ELSE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  <w:t>BEGIN</w:t>
      </w:r>
    </w:p>
    <w:p w:rsidR="00565DC7" w:rsidRPr="00565DC7" w:rsidRDefault="00565DC7" w:rsidP="003F2524">
      <w:pPr>
        <w:pStyle w:val="Texto"/>
        <w:ind w:firstLine="0"/>
        <w:jc w:val="left"/>
        <w:rPr>
          <w:sz w:val="22"/>
        </w:rPr>
      </w:pPr>
      <w:r w:rsidRPr="00565DC7">
        <w:rPr>
          <w:sz w:val="22"/>
        </w:rPr>
        <w:tab/>
      </w:r>
      <w:r w:rsidRPr="00565DC7">
        <w:rPr>
          <w:sz w:val="22"/>
        </w:rPr>
        <w:tab/>
        <w:t>SET MENSAGEM = CONCAT("Nao existe consulta cadastrada no banco de dados com ID = ",PIDCONSULTA,".");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565DC7">
        <w:rPr>
          <w:sz w:val="22"/>
        </w:rPr>
        <w:tab/>
      </w:r>
      <w:r w:rsidRPr="00A74EA3">
        <w:rPr>
          <w:sz w:val="22"/>
          <w:lang w:val="en-US"/>
        </w:rPr>
        <w:t>END;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END IF;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END$</w:t>
      </w:r>
    </w:p>
    <w:p w:rsidR="00565DC7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</w:p>
    <w:p w:rsidR="00245733" w:rsidRPr="00A74EA3" w:rsidRDefault="00565DC7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DELIMITER ;</w:t>
      </w:r>
    </w:p>
    <w:p w:rsidR="003F2524" w:rsidRPr="00A74EA3" w:rsidRDefault="003F2524" w:rsidP="003F2524">
      <w:pPr>
        <w:pStyle w:val="Texto"/>
        <w:ind w:firstLine="0"/>
        <w:jc w:val="left"/>
        <w:rPr>
          <w:sz w:val="22"/>
          <w:lang w:val="en-US"/>
        </w:rPr>
      </w:pPr>
    </w:p>
    <w:p w:rsidR="00245733" w:rsidRPr="005855AF" w:rsidRDefault="00245733" w:rsidP="0089043C">
      <w:pPr>
        <w:pStyle w:val="Ttulo2"/>
        <w:ind w:left="576" w:hanging="576"/>
        <w:rPr>
          <w:b/>
          <w:szCs w:val="24"/>
        </w:rPr>
      </w:pPr>
      <w:bookmarkStart w:id="21" w:name="_Toc468489551"/>
      <w:r w:rsidRPr="005855AF">
        <w:rPr>
          <w:b/>
          <w:szCs w:val="24"/>
        </w:rPr>
        <w:t>SCRIPT sql DE criação dos indíces</w:t>
      </w:r>
      <w:bookmarkEnd w:id="21"/>
    </w:p>
    <w:p w:rsidR="00245733" w:rsidRDefault="00245733" w:rsidP="00EE2679">
      <w:pPr>
        <w:pStyle w:val="Texto"/>
        <w:ind w:firstLine="0"/>
        <w:rPr>
          <w:szCs w:val="24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INDEX_NOME_ESTADO ON Estado(Nome);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INDEX_NOME_CIDADE ON Cidade(Nome);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INDEX_NOME_BAIRRO ON Bairro(Nome);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INDEX_RUA_ENDERECO ON Endereco(Rua);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INDEX_NOME_FUNCIONARIO ON Funcionario(Nome);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INDEX_NOME_CARGO ON Cargo(Nome);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INDEX_NOME_CLASSE ON Classe(Nome);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INDEX_NOME_ESPECIE ON Especie(Nome);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INDEX_NOME_ANIMAL ON Animal(Nome);</w:t>
      </w:r>
    </w:p>
    <w:p w:rsidR="00877610" w:rsidRPr="00EE2679" w:rsidRDefault="00877610" w:rsidP="003F2524">
      <w:pPr>
        <w:pStyle w:val="Texto"/>
        <w:ind w:firstLine="0"/>
        <w:jc w:val="left"/>
        <w:rPr>
          <w:sz w:val="22"/>
        </w:rPr>
      </w:pPr>
    </w:p>
    <w:p w:rsidR="00245733" w:rsidRPr="00EE2679" w:rsidRDefault="00877610" w:rsidP="003F2524">
      <w:pPr>
        <w:pStyle w:val="Texto"/>
        <w:ind w:firstLine="0"/>
        <w:jc w:val="left"/>
        <w:rPr>
          <w:sz w:val="22"/>
        </w:rPr>
      </w:pPr>
      <w:r w:rsidRPr="00EE2679">
        <w:rPr>
          <w:sz w:val="22"/>
        </w:rPr>
        <w:t>CREATE INDEX INDEX_NOME_ALA ON Ala(Nome);</w:t>
      </w:r>
    </w:p>
    <w:p w:rsidR="00877610" w:rsidRPr="00EE2679" w:rsidRDefault="00877610" w:rsidP="00EE2679">
      <w:pPr>
        <w:pStyle w:val="Texto"/>
        <w:ind w:firstLine="0"/>
        <w:rPr>
          <w:sz w:val="22"/>
        </w:rPr>
      </w:pPr>
    </w:p>
    <w:p w:rsidR="00245733" w:rsidRDefault="00245733" w:rsidP="0089043C">
      <w:pPr>
        <w:pStyle w:val="Ttulo2"/>
        <w:ind w:left="576" w:hanging="576"/>
        <w:rPr>
          <w:b/>
          <w:szCs w:val="24"/>
        </w:rPr>
      </w:pPr>
      <w:bookmarkStart w:id="22" w:name="_Toc468489552"/>
      <w:r w:rsidRPr="009D7E56">
        <w:rPr>
          <w:b/>
          <w:szCs w:val="24"/>
        </w:rPr>
        <w:t>SCRIPT sql DE criação das views</w:t>
      </w:r>
      <w:bookmarkEnd w:id="22"/>
    </w:p>
    <w:p w:rsidR="003F2524" w:rsidRPr="003F2524" w:rsidRDefault="003F2524" w:rsidP="003F2524">
      <w:pPr>
        <w:pStyle w:val="Texto"/>
      </w:pPr>
    </w:p>
    <w:p w:rsid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USE Zoologico;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 A QUANTIDADE DE CONSULTAS POR ANIMAL E VETERINÁRIO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QTDE_CONSULTAS;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QTDE_CONSULTAS AS (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SELECT Funcionario.Nome AS Veterinario, Animal.Nome AS Animal, COUNT(*) AS Consultas 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Consulta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Funcionario ON Consulta.IDVeterinario = Funcionario.IDFuncionario</w:t>
      </w:r>
    </w:p>
    <w:p w:rsidR="00E86CA3" w:rsidRPr="00A74EA3" w:rsidRDefault="00E86CA3" w:rsidP="00E86CA3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Animal ON Consulta.IDAnimal = Animal.IDAnimal</w:t>
      </w:r>
    </w:p>
    <w:p w:rsidR="00E86CA3" w:rsidRPr="004E0D88" w:rsidRDefault="00E86CA3" w:rsidP="00E86CA3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4E0D88">
        <w:rPr>
          <w:sz w:val="22"/>
        </w:rPr>
        <w:t>GROUP BY Funcionario.IDFuncionario, Animal.IDAnimal</w:t>
      </w:r>
    </w:p>
    <w:p w:rsidR="00E86CA3" w:rsidRPr="004E0D88" w:rsidRDefault="00E86CA3" w:rsidP="00E86CA3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ORDER BY Funcionario.Nome, Animal.Nome ASC</w:t>
      </w:r>
    </w:p>
    <w:p w:rsidR="00E86CA3" w:rsidRPr="004E0D88" w:rsidRDefault="00E86CA3" w:rsidP="00E86CA3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);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INFORMAÇÃO COMPLETA DAS CARACTERÍSTICAS E LOCALIZAÇÃO DO ANIMAIS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INFO_ANIMAIS;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lastRenderedPageBreak/>
        <w:t>CREATE VIEW INFO_ANIMAIS AS 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4E0D88">
        <w:rPr>
          <w:sz w:val="22"/>
        </w:rPr>
        <w:t>SELECT  Especie.Nome AS Especie, Classe.Nome AS Classe, Animal.Nome as Animal, Animal.Cor as Cor, Animal.Altura AS Altura, Container.IDContainer AS Container, Ala.Nome as 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FROM Animal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Container ON Container.IDContainer = Animal.IDContainer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Ala ON Container.IDAla =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Classe ON Animal.IDClasse = Classe.IDClasse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Especie ON Especie.IDEspecie = Animal.IDEspecie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Especie.Nome ASC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);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ANIMAIS POR ESPÉCIE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QTDE_ANIMAIS_ESPECIE;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QTDE_ANIMAIS_ESPECIE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SELECT  Especie.Nome AS Especie, COUNT(Especie.IDEspecie) AS Animais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Animal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Especie ON Especie.IDEspecie = Animal.IDEspecie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Especie.IDEspecie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Especie.Nome ASC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);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ANIMAIS POR ALA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QTDE_ANIMAIS_ALA;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CREATE VIEW QTDE_ANIMAIS_ALA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SELECT Ala.Nome AS Ala, COUNT(Ala.IDAla) AS Animais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Container ON Container.IDAla =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Animal ON Animal.IDContainer = 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Ala.Nome ASC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);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lastRenderedPageBreak/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ANIMAIS POR CONTAINER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QTDE_ANIMAIS_CONTAINER;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QTDE_ANIMAIS_CONTAINER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SELECT Ala.Nome AS Ala, Container.IDContainer AS Container, COUNT(Container.IDContainer) AS Animais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Ala ON Container.IDAla = Ala.IDAla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Animal ON Animal.IDContainer = 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Ala.Nome, Container.IDContainer ASC</w:t>
      </w:r>
    </w:p>
    <w:p w:rsidR="004E0D88" w:rsidRPr="004E0D88" w:rsidRDefault="00892F35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>);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OS FUNCIONÁRIOS E SEUS CARGOS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DROP VIEW IF EXISTS FUNCIONARIOS_CARGO;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CREATE VIEW FUNCIONARIOS_CARGO AS 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SELECT Funcionario.Nome AS Funcionario, Cargo.Nome AS Cargo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FROM Funcionario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INNER JOIN Cargo ON Cargo.IDCargo = Funcionario.IDCargo</w:t>
      </w:r>
    </w:p>
    <w:p w:rsidR="004E0D88" w:rsidRDefault="00892F35" w:rsidP="003F2524">
      <w:pPr>
        <w:pStyle w:val="Texto"/>
        <w:ind w:firstLine="0"/>
        <w:jc w:val="left"/>
        <w:rPr>
          <w:sz w:val="22"/>
        </w:rPr>
      </w:pPr>
      <w:r>
        <w:rPr>
          <w:sz w:val="22"/>
        </w:rPr>
        <w:t>);</w:t>
      </w:r>
    </w:p>
    <w:p w:rsidR="00892F35" w:rsidRDefault="00892F35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FUNCIONÁRIOS POR CARGO</w:t>
      </w:r>
    </w:p>
    <w:p w:rsidR="00E86CA3" w:rsidRPr="004E0D88" w:rsidRDefault="00E86CA3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DROP VIEW IF EXISTS QTDE_FUNCIONARIOS_CARGO;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CREATE VIEW QTDE_FUNCIONARIOS_CARGO AS 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SELECT Cargo.Nome AS Cargo, COUNT(Cargo.IDCargo) AS Funcionarios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FROM Cargo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INNER JOIN Funcionario ON Cargo.IDCargo = Funcionario.IDCargo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GROUP BY Cargo.IDCargo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Cargo.Nome ASC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);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 w:rsidRPr="00E86CA3">
        <w:rPr>
          <w:b/>
          <w:sz w:val="22"/>
        </w:rPr>
        <w:lastRenderedPageBreak/>
        <w:t xml:space="preserve">-- </w:t>
      </w:r>
      <w:r>
        <w:rPr>
          <w:b/>
          <w:sz w:val="22"/>
        </w:rPr>
        <w:t>VIEW</w:t>
      </w:r>
      <w:r w:rsidRPr="00E86CA3">
        <w:rPr>
          <w:b/>
          <w:sz w:val="22"/>
        </w:rPr>
        <w:t xml:space="preserve"> QUE RETORNA A QUANTIDADE DE LIMPEZAS REALIZADAS NOS CONTAINERS POR FUNCIONÁRIO E CONTAINER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QTDE_LIMPEZA_CONTAINER;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CREATE VIEW QTDE_LIMPEZA_CONTAINER AS (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 xml:space="preserve">SELECT Container.IDContainer AS Container, Funcionario.Nome AS Zelador, COUNT(*) 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FROM Limpeza_Container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Funcionario ON Funcionario.IDFuncionario = Limpeza_Container.IDFuncionario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INNER JOIN Container ON Container.IDContainer = Limpeza_Container.IDContainer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GROUP BY Container.IDContainer, Funcionario.IDFuncionario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Container.IDContainer, Funcionario.Nome</w:t>
      </w:r>
    </w:p>
    <w:p w:rsid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);</w:t>
      </w:r>
    </w:p>
    <w:p w:rsidR="00E86CA3" w:rsidRDefault="00E86CA3" w:rsidP="003F2524">
      <w:pPr>
        <w:pStyle w:val="Texto"/>
        <w:ind w:firstLine="0"/>
        <w:jc w:val="left"/>
        <w:rPr>
          <w:sz w:val="22"/>
        </w:rPr>
      </w:pPr>
    </w:p>
    <w:p w:rsidR="00E86CA3" w:rsidRPr="00E86CA3" w:rsidRDefault="00E86CA3" w:rsidP="003F2524">
      <w:pPr>
        <w:pStyle w:val="Texto"/>
        <w:ind w:firstLine="0"/>
        <w:jc w:val="left"/>
        <w:rPr>
          <w:b/>
          <w:sz w:val="22"/>
        </w:rPr>
      </w:pPr>
      <w:r>
        <w:rPr>
          <w:b/>
          <w:sz w:val="22"/>
        </w:rPr>
        <w:t>-- VIEW</w:t>
      </w:r>
      <w:r w:rsidRPr="00E86CA3">
        <w:rPr>
          <w:b/>
          <w:sz w:val="22"/>
        </w:rPr>
        <w:t xml:space="preserve"> QUE RETORNA A QUANTIDADE DE ANIMAIS QUE OS VETERINÁRIOS ESTÃO ATENDENDO NO MOMENTO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>DROP VIEW IF EXISTS QTDE_ATENDIMENTO_VETERINARIO;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CREATE VIEW QTDE_ATENDIMENTO_VETERINARIO AS (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 xml:space="preserve">SELECT Funcionario.Nome AS Veterinario, COUNT(Funcionario.IDFuncionario) AS Animais 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FROM Funcionario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ab/>
        <w:t>INNER JOIN Atendimento ON Atendimento.IDVeterinario = Funcionario.IDFuncionario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INNER JOIN Animal ON Animal.IDAnimal = Atendimento.IDAnimal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A74EA3">
        <w:rPr>
          <w:sz w:val="22"/>
          <w:lang w:val="en-US"/>
        </w:rPr>
        <w:tab/>
      </w:r>
      <w:r w:rsidRPr="004E0D88">
        <w:rPr>
          <w:sz w:val="22"/>
        </w:rPr>
        <w:t>WHERE Atendimento.DataInicioAtendimento = (SELECT MAX(Atendimento.DataInicioAtendimento) FROM Atendimento WHERE Atendimento.IDAnimal = Animal.IDAnimal)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4E0D88">
        <w:rPr>
          <w:sz w:val="22"/>
        </w:rPr>
        <w:tab/>
      </w:r>
      <w:r w:rsidRPr="00A74EA3">
        <w:rPr>
          <w:sz w:val="22"/>
          <w:lang w:val="en-US"/>
        </w:rPr>
        <w:t>GROUP BY Funcionario.IDFuncionario</w:t>
      </w:r>
    </w:p>
    <w:p w:rsidR="004E0D88" w:rsidRPr="00A74EA3" w:rsidRDefault="004E0D88" w:rsidP="003F2524">
      <w:pPr>
        <w:pStyle w:val="Texto"/>
        <w:ind w:firstLine="0"/>
        <w:jc w:val="left"/>
        <w:rPr>
          <w:sz w:val="22"/>
          <w:lang w:val="en-US"/>
        </w:rPr>
      </w:pPr>
      <w:r w:rsidRPr="00A74EA3">
        <w:rPr>
          <w:sz w:val="22"/>
          <w:lang w:val="en-US"/>
        </w:rPr>
        <w:tab/>
        <w:t>ORDER BY Funcionario.Nome ASC</w:t>
      </w:r>
    </w:p>
    <w:p w:rsidR="004E0D88" w:rsidRPr="004E0D88" w:rsidRDefault="004E0D88" w:rsidP="003F2524">
      <w:pPr>
        <w:pStyle w:val="Texto"/>
        <w:ind w:firstLine="0"/>
        <w:jc w:val="left"/>
        <w:rPr>
          <w:sz w:val="22"/>
        </w:rPr>
      </w:pPr>
      <w:r w:rsidRPr="004E0D88">
        <w:rPr>
          <w:sz w:val="22"/>
        </w:rPr>
        <w:t>);</w:t>
      </w:r>
    </w:p>
    <w:p w:rsidR="00877610" w:rsidRDefault="00877610" w:rsidP="00892F35">
      <w:pPr>
        <w:pStyle w:val="Texto"/>
        <w:ind w:firstLine="0"/>
        <w:rPr>
          <w:szCs w:val="24"/>
        </w:rPr>
      </w:pPr>
    </w:p>
    <w:p w:rsidR="007773F1" w:rsidRDefault="007773F1" w:rsidP="0089043C">
      <w:pPr>
        <w:pStyle w:val="Ttulo1"/>
        <w:ind w:left="0" w:firstLine="0"/>
        <w:rPr>
          <w:szCs w:val="24"/>
        </w:rPr>
      </w:pPr>
      <w:bookmarkStart w:id="23" w:name="_Toc468489553"/>
      <w:r>
        <w:rPr>
          <w:szCs w:val="24"/>
        </w:rPr>
        <w:lastRenderedPageBreak/>
        <w:t>conclusão</w:t>
      </w:r>
      <w:bookmarkEnd w:id="23"/>
    </w:p>
    <w:p w:rsidR="007773F1" w:rsidRDefault="00B80603" w:rsidP="00B80603">
      <w:pPr>
        <w:pStyle w:val="Texto"/>
        <w:ind w:firstLine="792"/>
        <w:rPr>
          <w:szCs w:val="24"/>
        </w:rPr>
      </w:pPr>
      <w:r>
        <w:rPr>
          <w:szCs w:val="24"/>
        </w:rPr>
        <w:t>A elaboração de trabalhos e projetos finais em disciplinas de áreas práticas é de extrema importância para revisão, verificação e fixação de conteúdos estudados.</w:t>
      </w:r>
    </w:p>
    <w:p w:rsidR="00A54415" w:rsidRDefault="00B80603" w:rsidP="00B80603">
      <w:pPr>
        <w:pStyle w:val="Texto"/>
        <w:ind w:firstLine="792"/>
        <w:rPr>
          <w:szCs w:val="24"/>
        </w:rPr>
      </w:pPr>
      <w:r>
        <w:rPr>
          <w:szCs w:val="24"/>
        </w:rPr>
        <w:t xml:space="preserve">O projeto apresentado </w:t>
      </w:r>
      <w:r w:rsidR="00165AF9">
        <w:rPr>
          <w:szCs w:val="24"/>
        </w:rPr>
        <w:t xml:space="preserve">além de </w:t>
      </w:r>
      <w:r>
        <w:rPr>
          <w:szCs w:val="24"/>
        </w:rPr>
        <w:t>permiti</w:t>
      </w:r>
      <w:r w:rsidR="00165AF9">
        <w:rPr>
          <w:szCs w:val="24"/>
        </w:rPr>
        <w:t>r</w:t>
      </w:r>
      <w:r>
        <w:rPr>
          <w:szCs w:val="24"/>
        </w:rPr>
        <w:t xml:space="preserve"> </w:t>
      </w:r>
      <w:r w:rsidR="00165AF9">
        <w:rPr>
          <w:szCs w:val="24"/>
        </w:rPr>
        <w:t>e</w:t>
      </w:r>
      <w:r>
        <w:rPr>
          <w:szCs w:val="24"/>
        </w:rPr>
        <w:t xml:space="preserve">xercitar e praticar o conteúdo apresentado na disciplina durante o semestre, </w:t>
      </w:r>
      <w:r w:rsidR="00A54415">
        <w:rPr>
          <w:szCs w:val="24"/>
        </w:rPr>
        <w:t xml:space="preserve">também </w:t>
      </w:r>
      <w:r w:rsidR="00165AF9">
        <w:rPr>
          <w:szCs w:val="24"/>
        </w:rPr>
        <w:t>permitiu o exercício da</w:t>
      </w:r>
      <w:r>
        <w:rPr>
          <w:szCs w:val="24"/>
        </w:rPr>
        <w:t xml:space="preserve"> capacidade de análise e resolução de problemas,</w:t>
      </w:r>
      <w:r w:rsidR="00A54415">
        <w:rPr>
          <w:szCs w:val="24"/>
        </w:rPr>
        <w:t xml:space="preserve"> </w:t>
      </w:r>
      <w:r w:rsidR="00165AF9">
        <w:rPr>
          <w:szCs w:val="24"/>
        </w:rPr>
        <w:t>sendo ambos fatores</w:t>
      </w:r>
      <w:r>
        <w:rPr>
          <w:szCs w:val="24"/>
        </w:rPr>
        <w:t xml:space="preserve"> de extrema importância para a atuação no mercado de trabalho.</w:t>
      </w:r>
    </w:p>
    <w:p w:rsidR="00245733" w:rsidRDefault="00A54415" w:rsidP="00101AEC">
      <w:pPr>
        <w:pStyle w:val="Texto"/>
        <w:ind w:firstLine="792"/>
        <w:rPr>
          <w:szCs w:val="24"/>
        </w:rPr>
      </w:pPr>
      <w:r>
        <w:rPr>
          <w:szCs w:val="24"/>
        </w:rPr>
        <w:t xml:space="preserve">A resolução do problema apresentada </w:t>
      </w:r>
      <w:r w:rsidR="00265A32">
        <w:rPr>
          <w:szCs w:val="24"/>
        </w:rPr>
        <w:t>nest</w:t>
      </w:r>
      <w:r>
        <w:rPr>
          <w:szCs w:val="24"/>
        </w:rPr>
        <w:t>e</w:t>
      </w:r>
      <w:r w:rsidR="00265A32">
        <w:rPr>
          <w:szCs w:val="24"/>
        </w:rPr>
        <w:t xml:space="preserve"> documento</w:t>
      </w:r>
      <w:r>
        <w:rPr>
          <w:szCs w:val="24"/>
        </w:rPr>
        <w:t xml:space="preserve"> foi definida em conjunto</w:t>
      </w:r>
      <w:r w:rsidR="00045B6D">
        <w:rPr>
          <w:szCs w:val="24"/>
        </w:rPr>
        <w:t>,</w:t>
      </w:r>
      <w:r>
        <w:rPr>
          <w:szCs w:val="24"/>
        </w:rPr>
        <w:t xml:space="preserve"> de acordo com análise </w:t>
      </w:r>
      <w:r w:rsidR="00DE76C1">
        <w:rPr>
          <w:szCs w:val="24"/>
        </w:rPr>
        <w:t>individual e</w:t>
      </w:r>
      <w:r>
        <w:rPr>
          <w:szCs w:val="24"/>
        </w:rPr>
        <w:t xml:space="preserve"> em equipe, podendo haver </w:t>
      </w:r>
      <w:r w:rsidR="0020121C">
        <w:rPr>
          <w:szCs w:val="24"/>
        </w:rPr>
        <w:t>diferentes</w:t>
      </w:r>
      <w:r>
        <w:rPr>
          <w:szCs w:val="24"/>
        </w:rPr>
        <w:t xml:space="preserve"> maneira</w:t>
      </w:r>
      <w:r w:rsidR="0020121C">
        <w:rPr>
          <w:szCs w:val="24"/>
        </w:rPr>
        <w:t>s</w:t>
      </w:r>
      <w:r>
        <w:rPr>
          <w:szCs w:val="24"/>
        </w:rPr>
        <w:t xml:space="preserve"> de se resolver o mesmo problema.</w:t>
      </w:r>
      <w:bookmarkStart w:id="24" w:name="_GoBack"/>
      <w:bookmarkEnd w:id="24"/>
    </w:p>
    <w:p w:rsidR="00245733" w:rsidRDefault="00245733" w:rsidP="0089043C">
      <w:pPr>
        <w:pStyle w:val="Texto"/>
        <w:rPr>
          <w:szCs w:val="24"/>
        </w:rPr>
      </w:pPr>
    </w:p>
    <w:p w:rsidR="008C4185" w:rsidRDefault="008C4185" w:rsidP="0089043C">
      <w:pPr>
        <w:pStyle w:val="Texto"/>
        <w:rPr>
          <w:szCs w:val="24"/>
        </w:rPr>
      </w:pPr>
    </w:p>
    <w:sectPr w:rsidR="008C4185" w:rsidSect="008A6AD9">
      <w:headerReference w:type="even" r:id="rId13"/>
      <w:headerReference w:type="default" r:id="rId14"/>
      <w:headerReference w:type="first" r:id="rId15"/>
      <w:pgSz w:w="11906" w:h="16838"/>
      <w:pgMar w:top="1701" w:right="1134" w:bottom="1134" w:left="1701" w:header="709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9F" w:rsidRDefault="00C2659F">
      <w:pPr>
        <w:spacing w:line="240" w:lineRule="auto"/>
      </w:pPr>
      <w:r>
        <w:separator/>
      </w:r>
    </w:p>
  </w:endnote>
  <w:endnote w:type="continuationSeparator" w:id="0">
    <w:p w:rsidR="00C2659F" w:rsidRDefault="00C26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9F" w:rsidRDefault="00C2659F">
      <w:pPr>
        <w:spacing w:line="240" w:lineRule="auto"/>
      </w:pPr>
      <w:r>
        <w:separator/>
      </w:r>
    </w:p>
  </w:footnote>
  <w:footnote w:type="continuationSeparator" w:id="0">
    <w:p w:rsidR="00C2659F" w:rsidRDefault="00C26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F1" w:rsidRDefault="004F5EF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F1" w:rsidRDefault="004F5EF1">
    <w:pPr>
      <w:pStyle w:val="Cabealho"/>
      <w:jc w:val="right"/>
    </w:pPr>
  </w:p>
  <w:p w:rsidR="004F5EF1" w:rsidRDefault="004F5EF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F1" w:rsidRDefault="004F5EF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F1" w:rsidRDefault="004F5EF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F1" w:rsidRDefault="004F5EF1">
    <w:pPr>
      <w:pStyle w:val="Cabealho"/>
      <w:ind w:right="360" w:firstLine="360"/>
      <w:jc w:val="right"/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6754495</wp:posOffset>
              </wp:positionH>
              <wp:positionV relativeFrom="paragraph">
                <wp:posOffset>635</wp:posOffset>
              </wp:positionV>
              <wp:extent cx="199390" cy="341630"/>
              <wp:effectExtent l="1270" t="635" r="889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341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5EF1" w:rsidRPr="00A1557D" w:rsidRDefault="004F5EF1">
                          <w:pPr>
                            <w:pStyle w:val="Cabealho"/>
                            <w:rPr>
                              <w:lang w:val="pt-BR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101AEC">
                            <w:rPr>
                              <w:rStyle w:val="Nmerodepgina"/>
                              <w:noProof/>
                            </w:rPr>
                            <w:t>65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  <w:p w:rsidR="004F5EF1" w:rsidRDefault="004F5EF1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31.85pt;margin-top:.05pt;width:15.7pt;height:26.9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" stroked="f">
              <v:fill opacity="0"/>
              <v:textbox inset="0,0,0,0">
                <w:txbxContent>
                  <w:p w:rsidR="004F5EF1" w:rsidRPr="00A1557D" w:rsidRDefault="004F5EF1">
                    <w:pPr>
                      <w:pStyle w:val="Cabealho"/>
                      <w:rPr>
                        <w:lang w:val="pt-BR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101AEC">
                      <w:rPr>
                        <w:rStyle w:val="Nmerodepgina"/>
                        <w:noProof/>
                      </w:rPr>
                      <w:t>65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  <w:p w:rsidR="004F5EF1" w:rsidRDefault="004F5EF1">
                    <w:pPr>
                      <w:pStyle w:val="Cabealho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4F5EF1" w:rsidRDefault="004F5EF1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EF1" w:rsidRDefault="004F5E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pStyle w:val="Alnea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upperLetter"/>
      <w:pStyle w:val="Apndice"/>
      <w:lvlText w:val="APÊNDICE %1"/>
      <w:lvlJc w:val="left"/>
      <w:pPr>
        <w:tabs>
          <w:tab w:val="num" w:pos="0"/>
        </w:tabs>
        <w:ind w:left="786" w:hanging="360"/>
      </w:pPr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5"/>
    <w:lvl w:ilvl="0">
      <w:numFmt w:val="none"/>
      <w:pStyle w:val="TtuloPsTextual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..........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....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.............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.............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.............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.............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.............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upperLetter"/>
      <w:pStyle w:val="Anexo"/>
      <w:lvlText w:val="ANEXO %1"/>
      <w:lvlJc w:val="left"/>
      <w:pPr>
        <w:tabs>
          <w:tab w:val="num" w:pos="0"/>
        </w:tabs>
        <w:ind w:left="502" w:hanging="360"/>
      </w:pPr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92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C0"/>
    <w:rsid w:val="00000F8F"/>
    <w:rsid w:val="00001477"/>
    <w:rsid w:val="00010450"/>
    <w:rsid w:val="00010916"/>
    <w:rsid w:val="000110CF"/>
    <w:rsid w:val="00014F3B"/>
    <w:rsid w:val="00015F38"/>
    <w:rsid w:val="00020801"/>
    <w:rsid w:val="00020FAE"/>
    <w:rsid w:val="00021D06"/>
    <w:rsid w:val="00025D60"/>
    <w:rsid w:val="00027B32"/>
    <w:rsid w:val="000332D0"/>
    <w:rsid w:val="000339F4"/>
    <w:rsid w:val="00033CC8"/>
    <w:rsid w:val="00035C6B"/>
    <w:rsid w:val="00036030"/>
    <w:rsid w:val="00037F27"/>
    <w:rsid w:val="000458E6"/>
    <w:rsid w:val="00045B6D"/>
    <w:rsid w:val="00046E40"/>
    <w:rsid w:val="00055F8E"/>
    <w:rsid w:val="000570D5"/>
    <w:rsid w:val="000574CF"/>
    <w:rsid w:val="0006089D"/>
    <w:rsid w:val="000639FE"/>
    <w:rsid w:val="00064E22"/>
    <w:rsid w:val="00070FB1"/>
    <w:rsid w:val="000713CF"/>
    <w:rsid w:val="00074B26"/>
    <w:rsid w:val="00076818"/>
    <w:rsid w:val="00083512"/>
    <w:rsid w:val="000872AA"/>
    <w:rsid w:val="00091FA1"/>
    <w:rsid w:val="0009356F"/>
    <w:rsid w:val="000938D0"/>
    <w:rsid w:val="000955CD"/>
    <w:rsid w:val="000A0846"/>
    <w:rsid w:val="000A19B9"/>
    <w:rsid w:val="000A39C1"/>
    <w:rsid w:val="000A53C0"/>
    <w:rsid w:val="000A7CFF"/>
    <w:rsid w:val="000B4628"/>
    <w:rsid w:val="000C0083"/>
    <w:rsid w:val="000C0A64"/>
    <w:rsid w:val="000C1EE2"/>
    <w:rsid w:val="000C38B9"/>
    <w:rsid w:val="000C63C6"/>
    <w:rsid w:val="000C64D6"/>
    <w:rsid w:val="000E42C5"/>
    <w:rsid w:val="000E62A3"/>
    <w:rsid w:val="000F3D40"/>
    <w:rsid w:val="00101A3C"/>
    <w:rsid w:val="00101AEC"/>
    <w:rsid w:val="00102239"/>
    <w:rsid w:val="00106051"/>
    <w:rsid w:val="00106270"/>
    <w:rsid w:val="00112AA5"/>
    <w:rsid w:val="00114BFA"/>
    <w:rsid w:val="00115CBE"/>
    <w:rsid w:val="00122797"/>
    <w:rsid w:val="00124776"/>
    <w:rsid w:val="0012590D"/>
    <w:rsid w:val="00127D4E"/>
    <w:rsid w:val="0013570A"/>
    <w:rsid w:val="001357C6"/>
    <w:rsid w:val="00135834"/>
    <w:rsid w:val="00136EC4"/>
    <w:rsid w:val="001424A3"/>
    <w:rsid w:val="001429BD"/>
    <w:rsid w:val="001436E6"/>
    <w:rsid w:val="00144C2A"/>
    <w:rsid w:val="00145634"/>
    <w:rsid w:val="0014566E"/>
    <w:rsid w:val="0015409E"/>
    <w:rsid w:val="00161A49"/>
    <w:rsid w:val="00161EB6"/>
    <w:rsid w:val="001637F2"/>
    <w:rsid w:val="00164F5E"/>
    <w:rsid w:val="00165AF9"/>
    <w:rsid w:val="00165DA9"/>
    <w:rsid w:val="00166F6D"/>
    <w:rsid w:val="00170447"/>
    <w:rsid w:val="00170CC6"/>
    <w:rsid w:val="0017206D"/>
    <w:rsid w:val="00174CA6"/>
    <w:rsid w:val="00174CCB"/>
    <w:rsid w:val="00176BBE"/>
    <w:rsid w:val="00183630"/>
    <w:rsid w:val="00187848"/>
    <w:rsid w:val="00191415"/>
    <w:rsid w:val="001914DC"/>
    <w:rsid w:val="00192EB2"/>
    <w:rsid w:val="001976F1"/>
    <w:rsid w:val="001A1967"/>
    <w:rsid w:val="001A3909"/>
    <w:rsid w:val="001A4484"/>
    <w:rsid w:val="001A5FF7"/>
    <w:rsid w:val="001A6B56"/>
    <w:rsid w:val="001B17FF"/>
    <w:rsid w:val="001B6858"/>
    <w:rsid w:val="001C1BBD"/>
    <w:rsid w:val="001D3917"/>
    <w:rsid w:val="001E2C4D"/>
    <w:rsid w:val="001E4521"/>
    <w:rsid w:val="001E66B4"/>
    <w:rsid w:val="001F44CB"/>
    <w:rsid w:val="001F5BC7"/>
    <w:rsid w:val="0020067F"/>
    <w:rsid w:val="0020121C"/>
    <w:rsid w:val="002016C0"/>
    <w:rsid w:val="002020E0"/>
    <w:rsid w:val="00203AA1"/>
    <w:rsid w:val="002053A6"/>
    <w:rsid w:val="00206E06"/>
    <w:rsid w:val="00207BA0"/>
    <w:rsid w:val="00210CBB"/>
    <w:rsid w:val="00214B85"/>
    <w:rsid w:val="00214F17"/>
    <w:rsid w:val="002158C3"/>
    <w:rsid w:val="0021664B"/>
    <w:rsid w:val="00220A46"/>
    <w:rsid w:val="002214C0"/>
    <w:rsid w:val="002229F4"/>
    <w:rsid w:val="00222BE8"/>
    <w:rsid w:val="0022530F"/>
    <w:rsid w:val="00227C69"/>
    <w:rsid w:val="002347E4"/>
    <w:rsid w:val="00235D33"/>
    <w:rsid w:val="0023661C"/>
    <w:rsid w:val="00236E6F"/>
    <w:rsid w:val="00237CF9"/>
    <w:rsid w:val="0024532D"/>
    <w:rsid w:val="00245733"/>
    <w:rsid w:val="00246D31"/>
    <w:rsid w:val="00254DDE"/>
    <w:rsid w:val="00257F4F"/>
    <w:rsid w:val="0026226D"/>
    <w:rsid w:val="00265A32"/>
    <w:rsid w:val="002662E5"/>
    <w:rsid w:val="00267790"/>
    <w:rsid w:val="002736C9"/>
    <w:rsid w:val="00276071"/>
    <w:rsid w:val="00277EF8"/>
    <w:rsid w:val="0028241D"/>
    <w:rsid w:val="00282FD9"/>
    <w:rsid w:val="0029333A"/>
    <w:rsid w:val="002A1572"/>
    <w:rsid w:val="002A4D04"/>
    <w:rsid w:val="002A56CE"/>
    <w:rsid w:val="002B4679"/>
    <w:rsid w:val="002C158C"/>
    <w:rsid w:val="002C328A"/>
    <w:rsid w:val="002C69DB"/>
    <w:rsid w:val="002C7B84"/>
    <w:rsid w:val="002C7F64"/>
    <w:rsid w:val="002E0BF9"/>
    <w:rsid w:val="002E0D9E"/>
    <w:rsid w:val="002E1964"/>
    <w:rsid w:val="002E6DB4"/>
    <w:rsid w:val="002F01AB"/>
    <w:rsid w:val="002F0720"/>
    <w:rsid w:val="002F67D2"/>
    <w:rsid w:val="002F6B4F"/>
    <w:rsid w:val="003070B4"/>
    <w:rsid w:val="00310F75"/>
    <w:rsid w:val="003145DC"/>
    <w:rsid w:val="003205C9"/>
    <w:rsid w:val="003227A2"/>
    <w:rsid w:val="00330275"/>
    <w:rsid w:val="00333E4D"/>
    <w:rsid w:val="00334247"/>
    <w:rsid w:val="00341399"/>
    <w:rsid w:val="00342B1B"/>
    <w:rsid w:val="003460A2"/>
    <w:rsid w:val="003472DB"/>
    <w:rsid w:val="003521D9"/>
    <w:rsid w:val="00352267"/>
    <w:rsid w:val="003528E5"/>
    <w:rsid w:val="003559D1"/>
    <w:rsid w:val="003567C7"/>
    <w:rsid w:val="003578F4"/>
    <w:rsid w:val="00360F7B"/>
    <w:rsid w:val="00370AEA"/>
    <w:rsid w:val="00372A62"/>
    <w:rsid w:val="00372B80"/>
    <w:rsid w:val="00372D83"/>
    <w:rsid w:val="003815E7"/>
    <w:rsid w:val="00383DB9"/>
    <w:rsid w:val="00385E87"/>
    <w:rsid w:val="0038616F"/>
    <w:rsid w:val="003869D7"/>
    <w:rsid w:val="0039436B"/>
    <w:rsid w:val="003974FE"/>
    <w:rsid w:val="003A0399"/>
    <w:rsid w:val="003A394C"/>
    <w:rsid w:val="003A53DA"/>
    <w:rsid w:val="003B1744"/>
    <w:rsid w:val="003B1A57"/>
    <w:rsid w:val="003B5078"/>
    <w:rsid w:val="003B5759"/>
    <w:rsid w:val="003B5906"/>
    <w:rsid w:val="003C0422"/>
    <w:rsid w:val="003C2047"/>
    <w:rsid w:val="003C659B"/>
    <w:rsid w:val="003D1F52"/>
    <w:rsid w:val="003D3D70"/>
    <w:rsid w:val="003D7E0C"/>
    <w:rsid w:val="003E138F"/>
    <w:rsid w:val="003E43E7"/>
    <w:rsid w:val="003E68C2"/>
    <w:rsid w:val="003F17B0"/>
    <w:rsid w:val="003F1C1F"/>
    <w:rsid w:val="003F2524"/>
    <w:rsid w:val="003F6A58"/>
    <w:rsid w:val="00404ABE"/>
    <w:rsid w:val="00407DBE"/>
    <w:rsid w:val="00410A83"/>
    <w:rsid w:val="0041200B"/>
    <w:rsid w:val="00414A62"/>
    <w:rsid w:val="00430245"/>
    <w:rsid w:val="00432138"/>
    <w:rsid w:val="00434F68"/>
    <w:rsid w:val="0043526A"/>
    <w:rsid w:val="00437222"/>
    <w:rsid w:val="00437B99"/>
    <w:rsid w:val="00437C1A"/>
    <w:rsid w:val="00444DCD"/>
    <w:rsid w:val="00446054"/>
    <w:rsid w:val="00447971"/>
    <w:rsid w:val="0045195F"/>
    <w:rsid w:val="00452FA8"/>
    <w:rsid w:val="004568A3"/>
    <w:rsid w:val="00460D5D"/>
    <w:rsid w:val="00467E9A"/>
    <w:rsid w:val="00467EE2"/>
    <w:rsid w:val="00471112"/>
    <w:rsid w:val="00472338"/>
    <w:rsid w:val="00476874"/>
    <w:rsid w:val="00481E6A"/>
    <w:rsid w:val="00481F12"/>
    <w:rsid w:val="00483294"/>
    <w:rsid w:val="004841A7"/>
    <w:rsid w:val="00484CD0"/>
    <w:rsid w:val="00486B12"/>
    <w:rsid w:val="0049050D"/>
    <w:rsid w:val="00492F1D"/>
    <w:rsid w:val="00493B9D"/>
    <w:rsid w:val="00493BF8"/>
    <w:rsid w:val="00495559"/>
    <w:rsid w:val="00497BBD"/>
    <w:rsid w:val="004A1A46"/>
    <w:rsid w:val="004A730F"/>
    <w:rsid w:val="004B0045"/>
    <w:rsid w:val="004B28CD"/>
    <w:rsid w:val="004C18F8"/>
    <w:rsid w:val="004C3EE8"/>
    <w:rsid w:val="004C455A"/>
    <w:rsid w:val="004C5BB3"/>
    <w:rsid w:val="004D1301"/>
    <w:rsid w:val="004D1FFD"/>
    <w:rsid w:val="004D59CC"/>
    <w:rsid w:val="004E0D88"/>
    <w:rsid w:val="004E34AA"/>
    <w:rsid w:val="004E4AAE"/>
    <w:rsid w:val="004E5A36"/>
    <w:rsid w:val="004E5F19"/>
    <w:rsid w:val="004E5FEA"/>
    <w:rsid w:val="004F21E9"/>
    <w:rsid w:val="004F2D67"/>
    <w:rsid w:val="004F41CC"/>
    <w:rsid w:val="004F4E86"/>
    <w:rsid w:val="004F5EF1"/>
    <w:rsid w:val="004F751F"/>
    <w:rsid w:val="00512AF2"/>
    <w:rsid w:val="0051313C"/>
    <w:rsid w:val="0051509A"/>
    <w:rsid w:val="00517F6D"/>
    <w:rsid w:val="00523C06"/>
    <w:rsid w:val="0053656B"/>
    <w:rsid w:val="00536C0E"/>
    <w:rsid w:val="00537CF7"/>
    <w:rsid w:val="00540179"/>
    <w:rsid w:val="00540873"/>
    <w:rsid w:val="00543593"/>
    <w:rsid w:val="005443A7"/>
    <w:rsid w:val="00555108"/>
    <w:rsid w:val="0055533E"/>
    <w:rsid w:val="0056439C"/>
    <w:rsid w:val="00565DC7"/>
    <w:rsid w:val="00566B1E"/>
    <w:rsid w:val="0057047E"/>
    <w:rsid w:val="00572B4C"/>
    <w:rsid w:val="00575021"/>
    <w:rsid w:val="0057513B"/>
    <w:rsid w:val="005830C6"/>
    <w:rsid w:val="00583A36"/>
    <w:rsid w:val="00584A45"/>
    <w:rsid w:val="005855AF"/>
    <w:rsid w:val="00587E65"/>
    <w:rsid w:val="00587EEC"/>
    <w:rsid w:val="0059208B"/>
    <w:rsid w:val="005933EC"/>
    <w:rsid w:val="005A1486"/>
    <w:rsid w:val="005A55B0"/>
    <w:rsid w:val="005A6512"/>
    <w:rsid w:val="005A72BB"/>
    <w:rsid w:val="005B5D97"/>
    <w:rsid w:val="005B7C50"/>
    <w:rsid w:val="005C037A"/>
    <w:rsid w:val="005C0B3A"/>
    <w:rsid w:val="005C26B8"/>
    <w:rsid w:val="005C2AAB"/>
    <w:rsid w:val="005C4B3E"/>
    <w:rsid w:val="005D0588"/>
    <w:rsid w:val="005D2D0F"/>
    <w:rsid w:val="005D4404"/>
    <w:rsid w:val="005D6980"/>
    <w:rsid w:val="005E5D14"/>
    <w:rsid w:val="005E7793"/>
    <w:rsid w:val="005F0619"/>
    <w:rsid w:val="005F0A39"/>
    <w:rsid w:val="005F1581"/>
    <w:rsid w:val="005F2F97"/>
    <w:rsid w:val="005F558A"/>
    <w:rsid w:val="005F692D"/>
    <w:rsid w:val="00600A23"/>
    <w:rsid w:val="00602940"/>
    <w:rsid w:val="00603669"/>
    <w:rsid w:val="0060475F"/>
    <w:rsid w:val="006049F0"/>
    <w:rsid w:val="00604F39"/>
    <w:rsid w:val="00605C22"/>
    <w:rsid w:val="00607D76"/>
    <w:rsid w:val="00622FDE"/>
    <w:rsid w:val="0063180D"/>
    <w:rsid w:val="0063193F"/>
    <w:rsid w:val="0064129A"/>
    <w:rsid w:val="00643BC2"/>
    <w:rsid w:val="006455D0"/>
    <w:rsid w:val="006501A3"/>
    <w:rsid w:val="00653159"/>
    <w:rsid w:val="00654203"/>
    <w:rsid w:val="006566C8"/>
    <w:rsid w:val="00656DA1"/>
    <w:rsid w:val="00660878"/>
    <w:rsid w:val="00661F85"/>
    <w:rsid w:val="00663A95"/>
    <w:rsid w:val="00664B5B"/>
    <w:rsid w:val="00665F72"/>
    <w:rsid w:val="006672F3"/>
    <w:rsid w:val="00671914"/>
    <w:rsid w:val="006734A8"/>
    <w:rsid w:val="00673C16"/>
    <w:rsid w:val="00673D25"/>
    <w:rsid w:val="00675FD0"/>
    <w:rsid w:val="006762A9"/>
    <w:rsid w:val="00676A1D"/>
    <w:rsid w:val="00676F29"/>
    <w:rsid w:val="00682227"/>
    <w:rsid w:val="00683E90"/>
    <w:rsid w:val="00684366"/>
    <w:rsid w:val="00687C43"/>
    <w:rsid w:val="00694143"/>
    <w:rsid w:val="00695F6F"/>
    <w:rsid w:val="00697823"/>
    <w:rsid w:val="006A1320"/>
    <w:rsid w:val="006A1A00"/>
    <w:rsid w:val="006A67DD"/>
    <w:rsid w:val="006A7735"/>
    <w:rsid w:val="006B0A41"/>
    <w:rsid w:val="006B14D0"/>
    <w:rsid w:val="006B22D4"/>
    <w:rsid w:val="006B2605"/>
    <w:rsid w:val="006B3CBC"/>
    <w:rsid w:val="006C0DAC"/>
    <w:rsid w:val="006C10D1"/>
    <w:rsid w:val="006D22E5"/>
    <w:rsid w:val="006D2A24"/>
    <w:rsid w:val="006D3DA1"/>
    <w:rsid w:val="006D5EE4"/>
    <w:rsid w:val="006D643B"/>
    <w:rsid w:val="006E268D"/>
    <w:rsid w:val="006F29B0"/>
    <w:rsid w:val="006F2A24"/>
    <w:rsid w:val="006F2EBE"/>
    <w:rsid w:val="006F4020"/>
    <w:rsid w:val="006F6D0C"/>
    <w:rsid w:val="00704722"/>
    <w:rsid w:val="007051A7"/>
    <w:rsid w:val="00715615"/>
    <w:rsid w:val="0071586C"/>
    <w:rsid w:val="00723915"/>
    <w:rsid w:val="00730655"/>
    <w:rsid w:val="00731E08"/>
    <w:rsid w:val="00734DED"/>
    <w:rsid w:val="00736226"/>
    <w:rsid w:val="007372A9"/>
    <w:rsid w:val="00745338"/>
    <w:rsid w:val="0074667D"/>
    <w:rsid w:val="007470B7"/>
    <w:rsid w:val="00755CB8"/>
    <w:rsid w:val="00757D4C"/>
    <w:rsid w:val="00760083"/>
    <w:rsid w:val="007611F7"/>
    <w:rsid w:val="00761C40"/>
    <w:rsid w:val="00765EFA"/>
    <w:rsid w:val="00766C76"/>
    <w:rsid w:val="00772114"/>
    <w:rsid w:val="0077222E"/>
    <w:rsid w:val="00774D99"/>
    <w:rsid w:val="00774F33"/>
    <w:rsid w:val="007773F1"/>
    <w:rsid w:val="007913BD"/>
    <w:rsid w:val="00793722"/>
    <w:rsid w:val="007943C3"/>
    <w:rsid w:val="00794A7D"/>
    <w:rsid w:val="007966F4"/>
    <w:rsid w:val="00796B00"/>
    <w:rsid w:val="00796D28"/>
    <w:rsid w:val="007A3E68"/>
    <w:rsid w:val="007A3F59"/>
    <w:rsid w:val="007B3D2C"/>
    <w:rsid w:val="007B6671"/>
    <w:rsid w:val="007B6C22"/>
    <w:rsid w:val="007C22E8"/>
    <w:rsid w:val="007C2F85"/>
    <w:rsid w:val="007C38CC"/>
    <w:rsid w:val="007C4C0C"/>
    <w:rsid w:val="007C566B"/>
    <w:rsid w:val="007C62FC"/>
    <w:rsid w:val="007C639D"/>
    <w:rsid w:val="007D1E2C"/>
    <w:rsid w:val="007D1FF3"/>
    <w:rsid w:val="007D2286"/>
    <w:rsid w:val="007D28B9"/>
    <w:rsid w:val="007D2A28"/>
    <w:rsid w:val="007D3F4E"/>
    <w:rsid w:val="007D60A7"/>
    <w:rsid w:val="007E16E2"/>
    <w:rsid w:val="007E7961"/>
    <w:rsid w:val="007F1695"/>
    <w:rsid w:val="007F25A9"/>
    <w:rsid w:val="007F411C"/>
    <w:rsid w:val="007F5376"/>
    <w:rsid w:val="00801B66"/>
    <w:rsid w:val="0080681A"/>
    <w:rsid w:val="00806BB6"/>
    <w:rsid w:val="0081591A"/>
    <w:rsid w:val="008240BE"/>
    <w:rsid w:val="00827764"/>
    <w:rsid w:val="008324FE"/>
    <w:rsid w:val="0083408E"/>
    <w:rsid w:val="0083574B"/>
    <w:rsid w:val="008361C4"/>
    <w:rsid w:val="00836DD9"/>
    <w:rsid w:val="00841AF8"/>
    <w:rsid w:val="0084354A"/>
    <w:rsid w:val="00845193"/>
    <w:rsid w:val="00845687"/>
    <w:rsid w:val="00846156"/>
    <w:rsid w:val="00847C07"/>
    <w:rsid w:val="008502B6"/>
    <w:rsid w:val="00852C7C"/>
    <w:rsid w:val="00854178"/>
    <w:rsid w:val="008553F4"/>
    <w:rsid w:val="008636ED"/>
    <w:rsid w:val="00863792"/>
    <w:rsid w:val="00865AC6"/>
    <w:rsid w:val="0087075A"/>
    <w:rsid w:val="008723B6"/>
    <w:rsid w:val="008758A0"/>
    <w:rsid w:val="00877610"/>
    <w:rsid w:val="008809AE"/>
    <w:rsid w:val="008836D9"/>
    <w:rsid w:val="00883B49"/>
    <w:rsid w:val="00885D10"/>
    <w:rsid w:val="00887BBA"/>
    <w:rsid w:val="0089043C"/>
    <w:rsid w:val="00890CB7"/>
    <w:rsid w:val="00892F35"/>
    <w:rsid w:val="0089362D"/>
    <w:rsid w:val="00897E94"/>
    <w:rsid w:val="008A1DBE"/>
    <w:rsid w:val="008A3CF5"/>
    <w:rsid w:val="008A4BFA"/>
    <w:rsid w:val="008A6A16"/>
    <w:rsid w:val="008A6AD9"/>
    <w:rsid w:val="008A7367"/>
    <w:rsid w:val="008B229F"/>
    <w:rsid w:val="008B2F23"/>
    <w:rsid w:val="008B30CD"/>
    <w:rsid w:val="008B39FF"/>
    <w:rsid w:val="008B53BD"/>
    <w:rsid w:val="008B57F0"/>
    <w:rsid w:val="008B59B0"/>
    <w:rsid w:val="008B6624"/>
    <w:rsid w:val="008C02CC"/>
    <w:rsid w:val="008C1857"/>
    <w:rsid w:val="008C4185"/>
    <w:rsid w:val="008C50DB"/>
    <w:rsid w:val="008C7ABD"/>
    <w:rsid w:val="008D0E1A"/>
    <w:rsid w:val="008D1920"/>
    <w:rsid w:val="008D261E"/>
    <w:rsid w:val="008D2CB0"/>
    <w:rsid w:val="008D6DC3"/>
    <w:rsid w:val="008E4DE5"/>
    <w:rsid w:val="008E65FA"/>
    <w:rsid w:val="008F090A"/>
    <w:rsid w:val="008F3CD3"/>
    <w:rsid w:val="008F66EE"/>
    <w:rsid w:val="009031E2"/>
    <w:rsid w:val="00912573"/>
    <w:rsid w:val="009125DE"/>
    <w:rsid w:val="00913B99"/>
    <w:rsid w:val="0091581C"/>
    <w:rsid w:val="009216C4"/>
    <w:rsid w:val="00921AAB"/>
    <w:rsid w:val="0092345C"/>
    <w:rsid w:val="009254DA"/>
    <w:rsid w:val="0092635D"/>
    <w:rsid w:val="009309C7"/>
    <w:rsid w:val="00930E9F"/>
    <w:rsid w:val="009331ED"/>
    <w:rsid w:val="009364B0"/>
    <w:rsid w:val="00940C38"/>
    <w:rsid w:val="00941292"/>
    <w:rsid w:val="00944609"/>
    <w:rsid w:val="00945977"/>
    <w:rsid w:val="009471DE"/>
    <w:rsid w:val="00950D0E"/>
    <w:rsid w:val="00955A21"/>
    <w:rsid w:val="00955D78"/>
    <w:rsid w:val="00960C19"/>
    <w:rsid w:val="00961388"/>
    <w:rsid w:val="009626AA"/>
    <w:rsid w:val="0096618B"/>
    <w:rsid w:val="00967A9D"/>
    <w:rsid w:val="0097113C"/>
    <w:rsid w:val="00971317"/>
    <w:rsid w:val="00983494"/>
    <w:rsid w:val="00984F98"/>
    <w:rsid w:val="009900AA"/>
    <w:rsid w:val="00990C30"/>
    <w:rsid w:val="00992AFD"/>
    <w:rsid w:val="00993E97"/>
    <w:rsid w:val="009959F7"/>
    <w:rsid w:val="0099740B"/>
    <w:rsid w:val="009A2EF2"/>
    <w:rsid w:val="009A3E78"/>
    <w:rsid w:val="009A3E7D"/>
    <w:rsid w:val="009B0BEB"/>
    <w:rsid w:val="009B199A"/>
    <w:rsid w:val="009B1EF5"/>
    <w:rsid w:val="009B5758"/>
    <w:rsid w:val="009B66E6"/>
    <w:rsid w:val="009C0939"/>
    <w:rsid w:val="009C2C75"/>
    <w:rsid w:val="009C30BE"/>
    <w:rsid w:val="009C37E2"/>
    <w:rsid w:val="009C3E12"/>
    <w:rsid w:val="009C5DC4"/>
    <w:rsid w:val="009D1E23"/>
    <w:rsid w:val="009D1E25"/>
    <w:rsid w:val="009D203C"/>
    <w:rsid w:val="009D3FC5"/>
    <w:rsid w:val="009D5AA2"/>
    <w:rsid w:val="009D7E56"/>
    <w:rsid w:val="009F2450"/>
    <w:rsid w:val="009F2E57"/>
    <w:rsid w:val="009F41C4"/>
    <w:rsid w:val="00A00795"/>
    <w:rsid w:val="00A03F03"/>
    <w:rsid w:val="00A04ECC"/>
    <w:rsid w:val="00A076C0"/>
    <w:rsid w:val="00A07712"/>
    <w:rsid w:val="00A115EC"/>
    <w:rsid w:val="00A1557D"/>
    <w:rsid w:val="00A17720"/>
    <w:rsid w:val="00A17DE7"/>
    <w:rsid w:val="00A222E7"/>
    <w:rsid w:val="00A236B5"/>
    <w:rsid w:val="00A23B19"/>
    <w:rsid w:val="00A251E0"/>
    <w:rsid w:val="00A2690A"/>
    <w:rsid w:val="00A30AED"/>
    <w:rsid w:val="00A31EE2"/>
    <w:rsid w:val="00A32A84"/>
    <w:rsid w:val="00A3434D"/>
    <w:rsid w:val="00A36565"/>
    <w:rsid w:val="00A36A5E"/>
    <w:rsid w:val="00A42EC2"/>
    <w:rsid w:val="00A45D30"/>
    <w:rsid w:val="00A46FC8"/>
    <w:rsid w:val="00A50871"/>
    <w:rsid w:val="00A54415"/>
    <w:rsid w:val="00A54BBD"/>
    <w:rsid w:val="00A55A76"/>
    <w:rsid w:val="00A60D14"/>
    <w:rsid w:val="00A62D1E"/>
    <w:rsid w:val="00A63E6D"/>
    <w:rsid w:val="00A72A86"/>
    <w:rsid w:val="00A7414A"/>
    <w:rsid w:val="00A74EA3"/>
    <w:rsid w:val="00A758A7"/>
    <w:rsid w:val="00A8077B"/>
    <w:rsid w:val="00A80B6A"/>
    <w:rsid w:val="00A8770E"/>
    <w:rsid w:val="00A903C1"/>
    <w:rsid w:val="00A91634"/>
    <w:rsid w:val="00A92333"/>
    <w:rsid w:val="00A931C1"/>
    <w:rsid w:val="00A93E21"/>
    <w:rsid w:val="00A941A1"/>
    <w:rsid w:val="00A94400"/>
    <w:rsid w:val="00A973D5"/>
    <w:rsid w:val="00AA37AF"/>
    <w:rsid w:val="00AA44F6"/>
    <w:rsid w:val="00AA5406"/>
    <w:rsid w:val="00AB0AC2"/>
    <w:rsid w:val="00AB2C67"/>
    <w:rsid w:val="00AB4EBE"/>
    <w:rsid w:val="00AC2FC1"/>
    <w:rsid w:val="00AC421F"/>
    <w:rsid w:val="00AD1599"/>
    <w:rsid w:val="00AD2B6B"/>
    <w:rsid w:val="00AD3105"/>
    <w:rsid w:val="00AD6580"/>
    <w:rsid w:val="00AE1673"/>
    <w:rsid w:val="00AE1FDE"/>
    <w:rsid w:val="00AE5F20"/>
    <w:rsid w:val="00AE6088"/>
    <w:rsid w:val="00AE711E"/>
    <w:rsid w:val="00AF0EF8"/>
    <w:rsid w:val="00AF26CE"/>
    <w:rsid w:val="00AF5881"/>
    <w:rsid w:val="00B012F1"/>
    <w:rsid w:val="00B0261A"/>
    <w:rsid w:val="00B028D0"/>
    <w:rsid w:val="00B10979"/>
    <w:rsid w:val="00B12923"/>
    <w:rsid w:val="00B131AB"/>
    <w:rsid w:val="00B14703"/>
    <w:rsid w:val="00B14F47"/>
    <w:rsid w:val="00B16AE1"/>
    <w:rsid w:val="00B179ED"/>
    <w:rsid w:val="00B22A9D"/>
    <w:rsid w:val="00B22DD2"/>
    <w:rsid w:val="00B26A4E"/>
    <w:rsid w:val="00B33C4E"/>
    <w:rsid w:val="00B42135"/>
    <w:rsid w:val="00B43AA1"/>
    <w:rsid w:val="00B5197A"/>
    <w:rsid w:val="00B534CB"/>
    <w:rsid w:val="00B552D8"/>
    <w:rsid w:val="00B555BA"/>
    <w:rsid w:val="00B55C2D"/>
    <w:rsid w:val="00B5724F"/>
    <w:rsid w:val="00B573E9"/>
    <w:rsid w:val="00B668A9"/>
    <w:rsid w:val="00B72F5F"/>
    <w:rsid w:val="00B75971"/>
    <w:rsid w:val="00B76FE7"/>
    <w:rsid w:val="00B80603"/>
    <w:rsid w:val="00B8102C"/>
    <w:rsid w:val="00B814F3"/>
    <w:rsid w:val="00B83ACD"/>
    <w:rsid w:val="00B87EAD"/>
    <w:rsid w:val="00B91481"/>
    <w:rsid w:val="00B91E14"/>
    <w:rsid w:val="00B93654"/>
    <w:rsid w:val="00B94645"/>
    <w:rsid w:val="00BA4378"/>
    <w:rsid w:val="00BA6740"/>
    <w:rsid w:val="00BA6F21"/>
    <w:rsid w:val="00BB38CC"/>
    <w:rsid w:val="00BB7674"/>
    <w:rsid w:val="00BC1B5D"/>
    <w:rsid w:val="00BC368E"/>
    <w:rsid w:val="00BC3810"/>
    <w:rsid w:val="00BC7A1E"/>
    <w:rsid w:val="00BD255F"/>
    <w:rsid w:val="00BD2665"/>
    <w:rsid w:val="00BD37D7"/>
    <w:rsid w:val="00BD65D1"/>
    <w:rsid w:val="00BD6F6E"/>
    <w:rsid w:val="00BE0608"/>
    <w:rsid w:val="00BF050B"/>
    <w:rsid w:val="00BF1EF2"/>
    <w:rsid w:val="00BF5A24"/>
    <w:rsid w:val="00BF7195"/>
    <w:rsid w:val="00BF79C5"/>
    <w:rsid w:val="00C0473C"/>
    <w:rsid w:val="00C05B3F"/>
    <w:rsid w:val="00C12474"/>
    <w:rsid w:val="00C13846"/>
    <w:rsid w:val="00C172A9"/>
    <w:rsid w:val="00C21F01"/>
    <w:rsid w:val="00C2659F"/>
    <w:rsid w:val="00C269A4"/>
    <w:rsid w:val="00C27E34"/>
    <w:rsid w:val="00C3447D"/>
    <w:rsid w:val="00C403C6"/>
    <w:rsid w:val="00C41ED8"/>
    <w:rsid w:val="00C433AE"/>
    <w:rsid w:val="00C5292C"/>
    <w:rsid w:val="00C52BDA"/>
    <w:rsid w:val="00C55022"/>
    <w:rsid w:val="00C64AE6"/>
    <w:rsid w:val="00C64B59"/>
    <w:rsid w:val="00C67279"/>
    <w:rsid w:val="00C67B50"/>
    <w:rsid w:val="00C72087"/>
    <w:rsid w:val="00C82C31"/>
    <w:rsid w:val="00C87381"/>
    <w:rsid w:val="00C873AE"/>
    <w:rsid w:val="00C8741D"/>
    <w:rsid w:val="00C9249F"/>
    <w:rsid w:val="00C9273E"/>
    <w:rsid w:val="00C94CBB"/>
    <w:rsid w:val="00CA04B3"/>
    <w:rsid w:val="00CA148D"/>
    <w:rsid w:val="00CA1A18"/>
    <w:rsid w:val="00CA2A8D"/>
    <w:rsid w:val="00CA4C7E"/>
    <w:rsid w:val="00CA613E"/>
    <w:rsid w:val="00CA7F2F"/>
    <w:rsid w:val="00CB2982"/>
    <w:rsid w:val="00CB39BD"/>
    <w:rsid w:val="00CB5A6D"/>
    <w:rsid w:val="00CB60A1"/>
    <w:rsid w:val="00CC2BFD"/>
    <w:rsid w:val="00CC2DD4"/>
    <w:rsid w:val="00CC41AE"/>
    <w:rsid w:val="00CC6551"/>
    <w:rsid w:val="00CC7323"/>
    <w:rsid w:val="00CD093F"/>
    <w:rsid w:val="00CE17D8"/>
    <w:rsid w:val="00CE1B68"/>
    <w:rsid w:val="00CE612B"/>
    <w:rsid w:val="00CE6D32"/>
    <w:rsid w:val="00CF1BF0"/>
    <w:rsid w:val="00CF550B"/>
    <w:rsid w:val="00D05329"/>
    <w:rsid w:val="00D0722F"/>
    <w:rsid w:val="00D1572F"/>
    <w:rsid w:val="00D20545"/>
    <w:rsid w:val="00D23E3A"/>
    <w:rsid w:val="00D26F51"/>
    <w:rsid w:val="00D317C8"/>
    <w:rsid w:val="00D3228F"/>
    <w:rsid w:val="00D35A10"/>
    <w:rsid w:val="00D360B9"/>
    <w:rsid w:val="00D37422"/>
    <w:rsid w:val="00D37CE5"/>
    <w:rsid w:val="00D41D96"/>
    <w:rsid w:val="00D42FA3"/>
    <w:rsid w:val="00D4369A"/>
    <w:rsid w:val="00D47076"/>
    <w:rsid w:val="00D551E5"/>
    <w:rsid w:val="00D60622"/>
    <w:rsid w:val="00D6223D"/>
    <w:rsid w:val="00D6458F"/>
    <w:rsid w:val="00D6699A"/>
    <w:rsid w:val="00D67500"/>
    <w:rsid w:val="00D7305F"/>
    <w:rsid w:val="00D757B9"/>
    <w:rsid w:val="00D75D18"/>
    <w:rsid w:val="00D76F05"/>
    <w:rsid w:val="00D80051"/>
    <w:rsid w:val="00D838EF"/>
    <w:rsid w:val="00D83D75"/>
    <w:rsid w:val="00D905B4"/>
    <w:rsid w:val="00D91841"/>
    <w:rsid w:val="00D91ADC"/>
    <w:rsid w:val="00D95C03"/>
    <w:rsid w:val="00DA0550"/>
    <w:rsid w:val="00DA22AA"/>
    <w:rsid w:val="00DB3601"/>
    <w:rsid w:val="00DB5B0B"/>
    <w:rsid w:val="00DC04C5"/>
    <w:rsid w:val="00DC1BF9"/>
    <w:rsid w:val="00DC447D"/>
    <w:rsid w:val="00DC6EEC"/>
    <w:rsid w:val="00DD2DD0"/>
    <w:rsid w:val="00DD321E"/>
    <w:rsid w:val="00DD4300"/>
    <w:rsid w:val="00DD4E73"/>
    <w:rsid w:val="00DD541E"/>
    <w:rsid w:val="00DD75DC"/>
    <w:rsid w:val="00DE06F9"/>
    <w:rsid w:val="00DE152B"/>
    <w:rsid w:val="00DE2272"/>
    <w:rsid w:val="00DE233E"/>
    <w:rsid w:val="00DE29AA"/>
    <w:rsid w:val="00DE4E80"/>
    <w:rsid w:val="00DE76C1"/>
    <w:rsid w:val="00DF037E"/>
    <w:rsid w:val="00DF047D"/>
    <w:rsid w:val="00DF0E4B"/>
    <w:rsid w:val="00DF10C2"/>
    <w:rsid w:val="00DF33D0"/>
    <w:rsid w:val="00DF3BA7"/>
    <w:rsid w:val="00E019FA"/>
    <w:rsid w:val="00E042DB"/>
    <w:rsid w:val="00E0524F"/>
    <w:rsid w:val="00E0735C"/>
    <w:rsid w:val="00E07F94"/>
    <w:rsid w:val="00E11110"/>
    <w:rsid w:val="00E129CE"/>
    <w:rsid w:val="00E14126"/>
    <w:rsid w:val="00E152B3"/>
    <w:rsid w:val="00E16C80"/>
    <w:rsid w:val="00E2631D"/>
    <w:rsid w:val="00E357F4"/>
    <w:rsid w:val="00E36FC0"/>
    <w:rsid w:val="00E45383"/>
    <w:rsid w:val="00E45ED3"/>
    <w:rsid w:val="00E475B4"/>
    <w:rsid w:val="00E47AD3"/>
    <w:rsid w:val="00E50418"/>
    <w:rsid w:val="00E504D5"/>
    <w:rsid w:val="00E540DA"/>
    <w:rsid w:val="00E5622B"/>
    <w:rsid w:val="00E57CE2"/>
    <w:rsid w:val="00E627B9"/>
    <w:rsid w:val="00E7013F"/>
    <w:rsid w:val="00E7366E"/>
    <w:rsid w:val="00E74277"/>
    <w:rsid w:val="00E74731"/>
    <w:rsid w:val="00E76565"/>
    <w:rsid w:val="00E85B9E"/>
    <w:rsid w:val="00E86CA3"/>
    <w:rsid w:val="00E87C1D"/>
    <w:rsid w:val="00E90B9A"/>
    <w:rsid w:val="00E932D4"/>
    <w:rsid w:val="00E94D6A"/>
    <w:rsid w:val="00E97107"/>
    <w:rsid w:val="00EA1D5B"/>
    <w:rsid w:val="00EB1D9B"/>
    <w:rsid w:val="00EB2023"/>
    <w:rsid w:val="00EB347A"/>
    <w:rsid w:val="00EB6157"/>
    <w:rsid w:val="00EC09C6"/>
    <w:rsid w:val="00EC5419"/>
    <w:rsid w:val="00EC5F8C"/>
    <w:rsid w:val="00ED1F73"/>
    <w:rsid w:val="00ED3ACC"/>
    <w:rsid w:val="00EE1C84"/>
    <w:rsid w:val="00EE2679"/>
    <w:rsid w:val="00EE50CA"/>
    <w:rsid w:val="00EE7A30"/>
    <w:rsid w:val="00F021A0"/>
    <w:rsid w:val="00F0687E"/>
    <w:rsid w:val="00F12B36"/>
    <w:rsid w:val="00F14B12"/>
    <w:rsid w:val="00F14DDF"/>
    <w:rsid w:val="00F15AD9"/>
    <w:rsid w:val="00F15E9F"/>
    <w:rsid w:val="00F16EC5"/>
    <w:rsid w:val="00F17F79"/>
    <w:rsid w:val="00F2071A"/>
    <w:rsid w:val="00F22360"/>
    <w:rsid w:val="00F23A58"/>
    <w:rsid w:val="00F2556B"/>
    <w:rsid w:val="00F3628A"/>
    <w:rsid w:val="00F45802"/>
    <w:rsid w:val="00F47ED4"/>
    <w:rsid w:val="00F551AD"/>
    <w:rsid w:val="00F556A6"/>
    <w:rsid w:val="00F56C08"/>
    <w:rsid w:val="00F57AE7"/>
    <w:rsid w:val="00F65099"/>
    <w:rsid w:val="00F66769"/>
    <w:rsid w:val="00F703C6"/>
    <w:rsid w:val="00F712D6"/>
    <w:rsid w:val="00F72B97"/>
    <w:rsid w:val="00F738A9"/>
    <w:rsid w:val="00F74040"/>
    <w:rsid w:val="00F81223"/>
    <w:rsid w:val="00F83D68"/>
    <w:rsid w:val="00F8579F"/>
    <w:rsid w:val="00F85861"/>
    <w:rsid w:val="00F85B42"/>
    <w:rsid w:val="00F9014C"/>
    <w:rsid w:val="00F9383F"/>
    <w:rsid w:val="00F93D65"/>
    <w:rsid w:val="00F94982"/>
    <w:rsid w:val="00F94DE9"/>
    <w:rsid w:val="00F96B30"/>
    <w:rsid w:val="00FA1D1C"/>
    <w:rsid w:val="00FA2696"/>
    <w:rsid w:val="00FA2793"/>
    <w:rsid w:val="00FA2E74"/>
    <w:rsid w:val="00FA52F1"/>
    <w:rsid w:val="00FA5BCF"/>
    <w:rsid w:val="00FA72A0"/>
    <w:rsid w:val="00FB0A0B"/>
    <w:rsid w:val="00FB0E7A"/>
    <w:rsid w:val="00FB22E5"/>
    <w:rsid w:val="00FB4215"/>
    <w:rsid w:val="00FB7D3D"/>
    <w:rsid w:val="00FC237A"/>
    <w:rsid w:val="00FC3EB6"/>
    <w:rsid w:val="00FC66F7"/>
    <w:rsid w:val="00FC6EFD"/>
    <w:rsid w:val="00FE172C"/>
    <w:rsid w:val="00FE2044"/>
    <w:rsid w:val="00FE6AE2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30796D8-B05D-4052-9D8F-9707053D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jc w:val="center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Texto"/>
    <w:qFormat/>
    <w:pPr>
      <w:keepNext/>
      <w:keepLines/>
      <w:numPr>
        <w:numId w:val="4"/>
      </w:numPr>
      <w:spacing w:after="300"/>
      <w:ind w:left="227" w:hanging="227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Texto"/>
    <w:qFormat/>
    <w:pPr>
      <w:keepNext/>
      <w:keepLines/>
      <w:numPr>
        <w:ilvl w:val="1"/>
        <w:numId w:val="4"/>
      </w:numPr>
      <w:spacing w:before="300" w:after="300"/>
      <w:ind w:left="397" w:hanging="397"/>
      <w:jc w:val="left"/>
      <w:outlineLvl w:val="1"/>
    </w:pPr>
    <w:rPr>
      <w:bCs/>
      <w:caps/>
      <w:szCs w:val="26"/>
    </w:rPr>
  </w:style>
  <w:style w:type="paragraph" w:styleId="Ttulo3">
    <w:name w:val="heading 3"/>
    <w:basedOn w:val="Normal"/>
    <w:next w:val="Texto"/>
    <w:qFormat/>
    <w:pPr>
      <w:keepNext/>
      <w:keepLines/>
      <w:numPr>
        <w:ilvl w:val="2"/>
        <w:numId w:val="4"/>
      </w:numPr>
      <w:spacing w:before="300" w:after="300"/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qFormat/>
    <w:pPr>
      <w:keepNext/>
      <w:keepLines/>
      <w:numPr>
        <w:ilvl w:val="3"/>
        <w:numId w:val="4"/>
      </w:numPr>
      <w:spacing w:before="300" w:after="3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qFormat/>
    <w:pPr>
      <w:keepNext/>
      <w:keepLines/>
      <w:spacing w:before="200"/>
      <w:outlineLvl w:val="4"/>
    </w:pPr>
    <w:rPr>
      <w:b/>
      <w:caps/>
      <w:color w:val="243F60"/>
      <w:szCs w:val="24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Times New Roman" w:hAnsi="Cambria" w:cs="Cambria"/>
      <w:i/>
      <w:iCs/>
      <w:color w:val="243F60"/>
      <w:szCs w:val="20"/>
      <w:lang w:val="x-none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Times New Roman" w:hAnsi="Cambria" w:cs="Cambria"/>
      <w:i/>
      <w:iCs/>
      <w:color w:val="404040"/>
      <w:szCs w:val="20"/>
      <w:lang w:val="x-none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Arial" w:hAnsi="Arial" w:cs="Arial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/>
      <w:i w:val="0"/>
      <w:caps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Fontepargpadro1">
    <w:name w:val="Fonte parág. padrão1"/>
  </w:style>
  <w:style w:type="character" w:customStyle="1" w:styleId="MapadoDocumentoChar">
    <w:name w:val="Mapa do Document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customStyle="1" w:styleId="RodapChar">
    <w:name w:val="Rodapé Char"/>
    <w:rPr>
      <w:rFonts w:ascii="Arial" w:hAnsi="Arial" w:cs="Arial"/>
      <w:sz w:val="24"/>
    </w:rPr>
  </w:style>
  <w:style w:type="character" w:customStyle="1" w:styleId="Ttulo1Char">
    <w:name w:val="Título 1 Char"/>
    <w:rPr>
      <w:rFonts w:ascii="Arial" w:hAnsi="Arial" w:cs="Arial"/>
      <w:b/>
      <w:bCs/>
      <w:caps/>
      <w:sz w:val="24"/>
      <w:szCs w:val="28"/>
      <w:lang w:val="pt-BR" w:bidi="ar-SA"/>
    </w:rPr>
  </w:style>
  <w:style w:type="character" w:customStyle="1" w:styleId="Ttulo2Char">
    <w:name w:val="Título 2 Char"/>
    <w:rPr>
      <w:rFonts w:ascii="Arial" w:hAnsi="Arial" w:cs="Arial"/>
      <w:bCs/>
      <w:caps/>
      <w:sz w:val="24"/>
      <w:szCs w:val="26"/>
      <w:lang w:val="pt-BR" w:bidi="ar-SA"/>
    </w:rPr>
  </w:style>
  <w:style w:type="character" w:customStyle="1" w:styleId="Ttulo3Char">
    <w:name w:val="Título 3 Char"/>
    <w:rPr>
      <w:rFonts w:ascii="Arial" w:hAnsi="Arial" w:cs="Arial"/>
      <w:b/>
      <w:bCs/>
      <w:sz w:val="24"/>
      <w:szCs w:val="22"/>
      <w:lang w:val="pt-BR" w:bidi="ar-SA"/>
    </w:rPr>
  </w:style>
  <w:style w:type="character" w:customStyle="1" w:styleId="Ttulo4Char">
    <w:name w:val="Título 4 Char"/>
    <w:rPr>
      <w:rFonts w:ascii="Arial" w:hAnsi="Arial" w:cs="Arial"/>
      <w:bCs/>
      <w:iCs/>
      <w:sz w:val="24"/>
      <w:szCs w:val="22"/>
      <w:lang w:val="pt-BR" w:bidi="ar-SA"/>
    </w:rPr>
  </w:style>
  <w:style w:type="character" w:customStyle="1" w:styleId="Ttulo5Char">
    <w:name w:val="Título 5 Char"/>
    <w:rPr>
      <w:rFonts w:ascii="Arial" w:hAnsi="Arial" w:cs="Arial"/>
      <w:b/>
      <w:caps/>
      <w:color w:val="243F60"/>
      <w:sz w:val="24"/>
      <w:szCs w:val="24"/>
      <w:lang w:val="pt-BR" w:bidi="ar-SA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rPr>
      <w:rFonts w:ascii="Arial" w:hAnsi="Arial" w:cs="Arial"/>
      <w:sz w:val="20"/>
      <w:szCs w:val="20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  <w:bCs/>
    </w:rPr>
  </w:style>
  <w:style w:type="character" w:customStyle="1" w:styleId="Sumrio4Char">
    <w:name w:val="Sumário 4 Char"/>
    <w:rPr>
      <w:rFonts w:ascii="Arial" w:eastAsia="Calibri" w:hAnsi="Arial" w:cs="Arial"/>
      <w:sz w:val="24"/>
      <w:szCs w:val="22"/>
      <w:lang w:val="pt-BR" w:bidi="ar-SA"/>
    </w:rPr>
  </w:style>
  <w:style w:type="character" w:styleId="Nmerodepgina">
    <w:name w:val="page number"/>
    <w:basedOn w:val="Fontepargpadro1"/>
  </w:style>
  <w:style w:type="character" w:customStyle="1" w:styleId="Vnculodendice">
    <w:name w:val="Vínculo de índice"/>
  </w:style>
  <w:style w:type="character" w:customStyle="1" w:styleId="IndexLink">
    <w:name w:val="Index Link"/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line="240" w:lineRule="auto"/>
      <w:jc w:val="left"/>
    </w:pPr>
    <w:rPr>
      <w:rFonts w:eastAsia="Times New Roman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next w:val="Normal"/>
    <w:qFormat/>
    <w:pPr>
      <w:spacing w:line="240" w:lineRule="auto"/>
    </w:pPr>
    <w:rPr>
      <w:bCs/>
      <w:sz w:val="20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60">
    <w:name w:val="Título6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apa-FolhaDeRosto">
    <w:name w:val="Capa-Folha De Rosto"/>
    <w:basedOn w:val="Normal"/>
    <w:rPr>
      <w:b/>
      <w:caps/>
    </w:rPr>
  </w:style>
  <w:style w:type="paragraph" w:customStyle="1" w:styleId="CF-NaturezadoTrabalho-Orientador">
    <w:name w:val="CF-Natureza do Trabalho-Orientador"/>
    <w:basedOn w:val="Normal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pPr>
      <w:jc w:val="both"/>
    </w:pPr>
  </w:style>
  <w:style w:type="paragraph" w:customStyle="1" w:styleId="FolhaAprov-BancaExaminadora">
    <w:name w:val="Folha Aprov-Banca Examinadora"/>
    <w:basedOn w:val="Normal"/>
  </w:style>
  <w:style w:type="paragraph" w:customStyle="1" w:styleId="Dedicatria-Epigrafe">
    <w:name w:val="Dedicatória-Epigrafe"/>
    <w:basedOn w:val="Normal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pPr>
      <w:spacing w:after="300"/>
    </w:pPr>
    <w:rPr>
      <w:b/>
      <w:caps/>
    </w:rPr>
  </w:style>
  <w:style w:type="paragraph" w:customStyle="1" w:styleId="Texto">
    <w:name w:val="Texto"/>
    <w:basedOn w:val="Normal"/>
    <w:pPr>
      <w:ind w:firstLine="709"/>
      <w:jc w:val="both"/>
    </w:pPr>
  </w:style>
  <w:style w:type="paragraph" w:customStyle="1" w:styleId="Resumo-Texto">
    <w:name w:val="Resumo-Texto"/>
    <w:basedOn w:val="Normal"/>
    <w:pPr>
      <w:spacing w:line="240" w:lineRule="auto"/>
      <w:jc w:val="both"/>
    </w:pPr>
  </w:style>
  <w:style w:type="paragraph" w:customStyle="1" w:styleId="MapadoDocumento1">
    <w:name w:val="Mapa do Documento1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styleId="Cabealho">
    <w:name w:val="header"/>
    <w:basedOn w:val="Normal"/>
    <w:pPr>
      <w:spacing w:line="240" w:lineRule="auto"/>
    </w:pPr>
    <w:rPr>
      <w:szCs w:val="20"/>
      <w:lang w:val="x-none"/>
    </w:rPr>
  </w:style>
  <w:style w:type="paragraph" w:styleId="Rodap">
    <w:name w:val="footer"/>
    <w:basedOn w:val="Normal"/>
    <w:pPr>
      <w:spacing w:line="240" w:lineRule="auto"/>
    </w:pPr>
    <w:rPr>
      <w:szCs w:val="20"/>
      <w:lang w:val="x-none"/>
    </w:rPr>
  </w:style>
  <w:style w:type="paragraph" w:customStyle="1" w:styleId="TtuloPsTextual">
    <w:name w:val="Título Pós Textual"/>
    <w:basedOn w:val="Normal"/>
    <w:next w:val="Texto"/>
    <w:pPr>
      <w:numPr>
        <w:numId w:val="5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pPr>
      <w:numPr>
        <w:numId w:val="6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uiPriority w:val="39"/>
    <w:pPr>
      <w:tabs>
        <w:tab w:val="left" w:pos="851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uiPriority w:val="39"/>
    <w:pPr>
      <w:tabs>
        <w:tab w:val="left" w:pos="851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pPr>
      <w:jc w:val="left"/>
    </w:pPr>
  </w:style>
  <w:style w:type="paragraph" w:styleId="CabealhodoSumrio">
    <w:name w:val="TOC Heading"/>
    <w:basedOn w:val="Ttulo1"/>
    <w:next w:val="Normal"/>
    <w:qFormat/>
    <w:pPr>
      <w:numPr>
        <w:numId w:val="0"/>
      </w:numPr>
      <w:spacing w:before="480" w:after="0" w:line="276" w:lineRule="auto"/>
    </w:pPr>
    <w:rPr>
      <w:rFonts w:ascii="Cambria" w:hAnsi="Cambria" w:cs="Cambria"/>
      <w:caps w:val="0"/>
      <w:color w:val="365F91"/>
      <w:sz w:val="2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itaoLonga">
    <w:name w:val="Citação Longa"/>
    <w:basedOn w:val="Normal"/>
    <w:next w:val="Texto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pPr>
      <w:jc w:val="left"/>
    </w:pPr>
    <w:rPr>
      <w:b/>
      <w:caps/>
    </w:rPr>
  </w:style>
  <w:style w:type="paragraph" w:styleId="Sumrio6">
    <w:name w:val="toc 6"/>
    <w:basedOn w:val="Normal"/>
    <w:next w:val="Normal"/>
    <w:pPr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pPr>
      <w:spacing w:after="600" w:line="240" w:lineRule="auto"/>
      <w:jc w:val="left"/>
    </w:pPr>
    <w:rPr>
      <w:rFonts w:eastAsia="Times New Roman"/>
      <w:szCs w:val="24"/>
    </w:rPr>
  </w:style>
  <w:style w:type="paragraph" w:customStyle="1" w:styleId="ParagrafoparaIlustraes">
    <w:name w:val="Paragrafo para Ilustrações"/>
    <w:basedOn w:val="Normal"/>
    <w:rPr>
      <w:lang w:eastAsia="pt-BR"/>
    </w:rPr>
  </w:style>
  <w:style w:type="paragraph" w:customStyle="1" w:styleId="Fonte">
    <w:name w:val="Fonte"/>
    <w:basedOn w:val="Normal"/>
    <w:rPr>
      <w:sz w:val="20"/>
    </w:rPr>
  </w:style>
  <w:style w:type="paragraph" w:customStyle="1" w:styleId="Legenda-Tabela">
    <w:name w:val="Legenda-Tabela"/>
    <w:basedOn w:val="Normal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pPr>
      <w:spacing w:line="240" w:lineRule="auto"/>
    </w:pPr>
    <w:rPr>
      <w:sz w:val="20"/>
    </w:rPr>
  </w:style>
  <w:style w:type="paragraph" w:styleId="Textodenotaderodap">
    <w:name w:val="footnote text"/>
    <w:basedOn w:val="Normal"/>
    <w:pPr>
      <w:spacing w:line="240" w:lineRule="auto"/>
      <w:ind w:left="170" w:hanging="170"/>
      <w:jc w:val="both"/>
    </w:pPr>
    <w:rPr>
      <w:sz w:val="20"/>
      <w:szCs w:val="20"/>
      <w:lang w:val="x-none"/>
    </w:rPr>
  </w:style>
  <w:style w:type="paragraph" w:customStyle="1" w:styleId="ndicedeilustraes1">
    <w:name w:val="Índice de ilustrações1"/>
    <w:basedOn w:val="Normal"/>
    <w:next w:val="Normal"/>
    <w:pPr>
      <w:jc w:val="left"/>
    </w:pPr>
  </w:style>
  <w:style w:type="paragraph" w:customStyle="1" w:styleId="Alnea">
    <w:name w:val="Alínea"/>
    <w:basedOn w:val="Normal"/>
    <w:pPr>
      <w:numPr>
        <w:numId w:val="2"/>
      </w:numPr>
      <w:jc w:val="both"/>
    </w:pPr>
  </w:style>
  <w:style w:type="paragraph" w:customStyle="1" w:styleId="pargrafodeartigo">
    <w:name w:val="parágrafo de artigo"/>
    <w:basedOn w:val="Normal"/>
    <w:pPr>
      <w:widowControl w:val="0"/>
      <w:spacing w:before="240" w:line="240" w:lineRule="exact"/>
      <w:ind w:firstLine="1134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rpodetexto21">
    <w:name w:val="Corpo de texto 21"/>
    <w:basedOn w:val="Normal"/>
    <w:pPr>
      <w:jc w:val="both"/>
    </w:pPr>
    <w:rPr>
      <w:rFonts w:eastAsia="Times New Roman"/>
      <w:szCs w:val="20"/>
    </w:rPr>
  </w:style>
  <w:style w:type="paragraph" w:customStyle="1" w:styleId="Modelodereferncias">
    <w:name w:val="Modelo de referências"/>
    <w:basedOn w:val="Normal"/>
    <w:pPr>
      <w:pBdr>
        <w:top w:val="single" w:sz="8" w:space="3" w:color="000000"/>
        <w:left w:val="single" w:sz="8" w:space="0" w:color="000000"/>
        <w:bottom w:val="single" w:sz="8" w:space="3" w:color="000000"/>
        <w:right w:val="single" w:sz="8" w:space="0" w:color="000000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</w:r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Contedodoquadro">
    <w:name w:val="Conteúdo do quadro"/>
    <w:basedOn w:val="Normal"/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dicedeilustraes2">
    <w:name w:val="Índice de ilustrações2"/>
    <w:basedOn w:val="Normal"/>
    <w:next w:val="Normal"/>
  </w:style>
  <w:style w:type="paragraph" w:customStyle="1" w:styleId="ndicedeilustraes3">
    <w:name w:val="Índice de ilustrações3"/>
    <w:basedOn w:val="Normal"/>
    <w:next w:val="Normal"/>
  </w:style>
  <w:style w:type="paragraph" w:customStyle="1" w:styleId="ndicedeilustraes4">
    <w:name w:val="Índice de ilustrações4"/>
    <w:basedOn w:val="Normal"/>
    <w:next w:val="Normal"/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ndicedeilustraes5">
    <w:name w:val="Índice de ilustrações5"/>
    <w:basedOn w:val="Normal"/>
    <w:next w:val="Normal"/>
  </w:style>
  <w:style w:type="paragraph" w:customStyle="1" w:styleId="ndicedeilustraes6">
    <w:name w:val="Índice de ilustrações6"/>
    <w:basedOn w:val="Normal"/>
    <w:next w:val="Normal"/>
  </w:style>
  <w:style w:type="paragraph" w:styleId="ndicedeilustraes">
    <w:name w:val="table of figures"/>
    <w:basedOn w:val="Normal"/>
    <w:next w:val="Normal"/>
    <w:uiPriority w:val="99"/>
    <w:unhideWhenUsed/>
    <w:rsid w:val="00CF550B"/>
  </w:style>
  <w:style w:type="paragraph" w:customStyle="1" w:styleId="Normal1">
    <w:name w:val="Normal1"/>
    <w:rsid w:val="007966F4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2F0720"/>
    <w:rPr>
      <w:rFonts w:ascii="Calibri" w:eastAsia="Droid Sans Fallback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-CapaeFolhadeRosto">
    <w:name w:val="CF - Capa e Folha de Rosto"/>
    <w:basedOn w:val="Normal"/>
    <w:uiPriority w:val="99"/>
    <w:rsid w:val="00FE6AE2"/>
    <w:pPr>
      <w:suppressAutoHyphens w:val="0"/>
      <w:spacing w:before="60" w:after="60"/>
    </w:pPr>
    <w:rPr>
      <w:rFonts w:eastAsia="Times New Roman" w:cs="Times New Roman"/>
      <w:b/>
      <w:caps/>
      <w:szCs w:val="24"/>
      <w:lang w:val="en-US" w:eastAsia="en-US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865AC6"/>
    <w:rPr>
      <w:sz w:val="28"/>
      <w:lang w:val="pt-BR"/>
    </w:rPr>
  </w:style>
  <w:style w:type="paragraph" w:customStyle="1" w:styleId="CF-NaturezadoTrabalho-Orientador0">
    <w:name w:val="CF - Natureza do Trabalho - Orientador"/>
    <w:basedOn w:val="Normal"/>
    <w:uiPriority w:val="99"/>
    <w:rsid w:val="00865AC6"/>
    <w:pPr>
      <w:suppressAutoHyphens w:val="0"/>
      <w:spacing w:before="60" w:after="60" w:line="240" w:lineRule="auto"/>
      <w:ind w:left="4536"/>
      <w:jc w:val="both"/>
    </w:pPr>
    <w:rPr>
      <w:rFonts w:eastAsia="Times New Roman" w:cs="Times New Roman"/>
      <w:color w:val="000000"/>
      <w:szCs w:val="24"/>
      <w:lang w:val="en-US" w:eastAsia="en-US"/>
    </w:rPr>
  </w:style>
  <w:style w:type="paragraph" w:customStyle="1" w:styleId="TextodoTrabalho">
    <w:name w:val="Texto do Trabalho"/>
    <w:basedOn w:val="Normal"/>
    <w:uiPriority w:val="99"/>
    <w:rsid w:val="00222BE8"/>
    <w:pPr>
      <w:suppressAutoHyphens w:val="0"/>
      <w:ind w:firstLine="851"/>
      <w:jc w:val="both"/>
    </w:pPr>
    <w:rPr>
      <w:rFonts w:eastAsia="Times New Roman" w:cs="Times New Roman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esinha.teterycz\Desktop\bibliotecacsjp%201\Arquivos%20organizados\Normas%20para%20apresenta&#231;&#227;o%20de%20trabalhos%20PUCPR\Normas%20PUC%202010\ModeloTrabalhoCientifico-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E33D-261F-4AC9-81A8-48F4F657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ModeloTrabalhoCientifico-1.dot</Template>
  <TotalTime>80</TotalTime>
  <Pages>66</Pages>
  <Words>9727</Words>
  <Characters>52526</Characters>
  <Application>Microsoft Office Word</Application>
  <DocSecurity>0</DocSecurity>
  <Lines>437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Sismar</vt:lpstr>
    </vt:vector>
  </TitlesOfParts>
  <Company/>
  <LinksUpToDate>false</LinksUpToDate>
  <CharactersWithSpaces>62129</CharactersWithSpaces>
  <SharedDoc>false</SharedDoc>
  <HLinks>
    <vt:vector size="342" baseType="variant">
      <vt:variant>
        <vt:i4>1310781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_Toc468187931</vt:lpwstr>
      </vt:variant>
      <vt:variant>
        <vt:i4>1310781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_Toc468187930</vt:lpwstr>
      </vt:variant>
      <vt:variant>
        <vt:i4>1376317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_Toc468187929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_Toc468187928</vt:lpwstr>
      </vt:variant>
      <vt:variant>
        <vt:i4>1376317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_Toc468187927</vt:lpwstr>
      </vt:variant>
      <vt:variant>
        <vt:i4>1376317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_Toc468187926</vt:lpwstr>
      </vt:variant>
      <vt:variant>
        <vt:i4>1376317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_Toc468187925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_Toc468187924</vt:lpwstr>
      </vt:variant>
      <vt:variant>
        <vt:i4>1376317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_Toc468187923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_Toc468187922</vt:lpwstr>
      </vt:variant>
      <vt:variant>
        <vt:i4>1376317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_Toc468187921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_Toc468187920</vt:lpwstr>
      </vt:variant>
      <vt:variant>
        <vt:i4>1441853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_Toc468187919</vt:lpwstr>
      </vt:variant>
      <vt:variant>
        <vt:i4>1441853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_Toc468187918</vt:lpwstr>
      </vt:variant>
      <vt:variant>
        <vt:i4>1441853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_Toc468187917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_Toc468187916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_Toc468187915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_Toc468187914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_Toc468187913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_Toc468187912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_Toc468187911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_Toc468187910</vt:lpwstr>
      </vt:variant>
      <vt:variant>
        <vt:i4>1507389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_Toc468187909</vt:lpwstr>
      </vt:variant>
      <vt:variant>
        <vt:i4>1507389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_Toc468187908</vt:lpwstr>
      </vt:variant>
      <vt:variant>
        <vt:i4>1507389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_Toc468187907</vt:lpwstr>
      </vt:variant>
      <vt:variant>
        <vt:i4>1507389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_Toc468187906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_Toc468187905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_Toc468187904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_Toc468187903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_Toc468187902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_Toc468187901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_Toc468187900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_Toc468187899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_Toc468187898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_Toc468187897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_Toc468187896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_Toc468187895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_Toc468187894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_Toc468187893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_Toc468187892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_Toc468187891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_Toc468187890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_Toc468187889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_Toc468187888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_Toc468187887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_Toc468187886</vt:lpwstr>
      </vt:variant>
      <vt:variant>
        <vt:i4>1114170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_Toc468334578</vt:lpwstr>
      </vt:variant>
      <vt:variant>
        <vt:i4>1114170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_Toc468334577</vt:lpwstr>
      </vt:variant>
      <vt:variant>
        <vt:i4>1114170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_Toc468334576</vt:lpwstr>
      </vt:variant>
      <vt:variant>
        <vt:i4>1114170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_Toc468334575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_Toc468334574</vt:lpwstr>
      </vt:variant>
      <vt:variant>
        <vt:i4>1114170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_Toc468334573</vt:lpwstr>
      </vt:variant>
      <vt:variant>
        <vt:i4>1114170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_Toc468334572</vt:lpwstr>
      </vt:variant>
      <vt:variant>
        <vt:i4>1114170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_Toc468334571</vt:lpwstr>
      </vt:variant>
      <vt:variant>
        <vt:i4>1114170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_Toc468334570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_Toc468334569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_Toc468334565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Sismar</dc:title>
  <dc:creator>Diego</dc:creator>
  <cp:lastModifiedBy>SpaceBR</cp:lastModifiedBy>
  <cp:revision>4</cp:revision>
  <cp:lastPrinted>2016-12-03T11:34:00Z</cp:lastPrinted>
  <dcterms:created xsi:type="dcterms:W3CDTF">2018-12-01T03:36:00Z</dcterms:created>
  <dcterms:modified xsi:type="dcterms:W3CDTF">2018-12-01T14:55:00Z</dcterms:modified>
</cp:coreProperties>
</file>